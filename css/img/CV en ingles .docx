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92AA3" w:rsidR="006E02D8" w:rsidP="006E02D8" w:rsidRDefault="006E02D8" w14:paraId="7682AC33" w14:textId="2DF8BEF6">
      <w:pPr>
        <w:ind w:left="3600" w:firstLine="720"/>
        <w:rPr>
          <w:sz w:val="22"/>
          <w:szCs w:val="22"/>
          <w:u w:val="single"/>
          <w:lang w:val="es-DO"/>
        </w:rPr>
      </w:pPr>
    </w:p>
    <w:p w:rsidRPr="004C3E2F" w:rsidR="006E02D8" w:rsidP="006E02D8" w:rsidRDefault="006E02D8" w14:paraId="0E152454" w14:textId="77777777">
      <w:pPr>
        <w:ind w:left="3600" w:firstLine="720"/>
        <w:rPr>
          <w:sz w:val="22"/>
          <w:szCs w:val="22"/>
          <w:lang w:val="es-DO"/>
        </w:rPr>
      </w:pPr>
    </w:p>
    <w:p w:rsidRPr="004C4253" w:rsidR="006E02D8" w:rsidP="17AB7977" w:rsidRDefault="006E02D8" w14:paraId="5C1F7179" w14:textId="1184CAB1">
      <w:pPr>
        <w:rPr>
          <w:rStyle w:val="nfasis"/>
          <w:i w:val="0"/>
          <w:iCs w:val="0"/>
          <w:color w:val="44546A" w:themeColor="text2"/>
          <w:sz w:val="32"/>
          <w:szCs w:val="32"/>
          <w:u w:val="single"/>
          <w:lang w:val="es-DO"/>
        </w:rPr>
      </w:pPr>
      <w:r w:rsidRPr="17AB7977" w:rsidR="17AB7977">
        <w:rPr>
          <w:rStyle w:val="nfasis"/>
          <w:rFonts w:ascii="Baskerville Old Face" w:hAnsi="Baskerville Old Face"/>
          <w:sz w:val="44"/>
          <w:szCs w:val="44"/>
          <w:u w:val="single"/>
          <w:lang w:val="es-DO"/>
        </w:rPr>
        <w:t>Gabriel Arturo Felix Paez</w:t>
      </w:r>
      <w:r w:rsidRPr="17AB7977" w:rsidR="17AB7977">
        <w:rPr>
          <w:color w:val="44546A" w:themeColor="text2" w:themeTint="FF" w:themeShade="FF"/>
          <w:sz w:val="32"/>
          <w:szCs w:val="32"/>
          <w:u w:val="single"/>
        </w:rPr>
        <w:t xml:space="preserve">      Frontend -Developer</w:t>
      </w:r>
    </w:p>
    <w:p w:rsidRPr="00A632C2" w:rsidR="00A632C2" w:rsidP="00A632C2" w:rsidRDefault="00A632C2" w14:paraId="2231E91F" w14:textId="0C999782">
      <w:pPr>
        <w:rPr>
          <w:color w:val="44546A" w:themeColor="text2"/>
          <w:sz w:val="32"/>
          <w:szCs w:val="32"/>
          <w:u w:val="single"/>
          <w:lang w:val="es-DO"/>
        </w:rPr>
      </w:pPr>
      <w:r w:rsidRPr="00A632C2">
        <w:rPr>
          <w:color w:val="44546A" w:themeColor="text2"/>
          <w:sz w:val="32"/>
          <w:szCs w:val="32"/>
          <w:lang w:val="es-DO"/>
        </w:rPr>
        <w:t xml:space="preserve">  </w:t>
      </w:r>
      <w:r>
        <w:rPr>
          <w:color w:val="44546A" w:themeColor="text2"/>
          <w:sz w:val="32"/>
          <w:szCs w:val="32"/>
          <w:lang w:val="es-DO"/>
        </w:rPr>
        <w:t xml:space="preserve">                                             </w:t>
      </w:r>
      <w:r w:rsidRPr="00A632C2">
        <w:rPr>
          <w:color w:val="44546A" w:themeColor="text2"/>
          <w:sz w:val="32"/>
          <w:szCs w:val="32"/>
          <w:u w:val="single"/>
        </w:rPr>
        <w:t xml:space="preserve">                                                              </w:t>
      </w:r>
      <w:r>
        <w:rPr>
          <w:color w:val="44546A" w:themeColor="text2"/>
          <w:sz w:val="32"/>
          <w:szCs w:val="32"/>
          <w:u w:val="single"/>
        </w:rPr>
        <w:t xml:space="preserve">   </w:t>
      </w:r>
    </w:p>
    <w:p w:rsidR="00A632C2" w:rsidP="00A632C2" w:rsidRDefault="00A632C2" w14:paraId="0F58CF34" w14:textId="77777777">
      <w:pPr>
        <w:rPr>
          <w:color w:val="44546A" w:themeColor="text2"/>
          <w:sz w:val="32"/>
          <w:szCs w:val="32"/>
          <w:lang w:val="es-DO"/>
        </w:rPr>
      </w:pPr>
    </w:p>
    <w:p w:rsidRPr="004C4253" w:rsidR="00A632C2" w:rsidP="004C4253" w:rsidRDefault="00000000" w14:paraId="501F282E" w14:textId="75D1329C">
      <w:pPr>
        <w:pStyle w:val="Prrafodelista"/>
        <w:numPr>
          <w:ilvl w:val="0"/>
          <w:numId w:val="11"/>
        </w:numPr>
        <w:rPr>
          <w:color w:val="44546A" w:themeColor="text2"/>
          <w:sz w:val="32"/>
          <w:szCs w:val="32"/>
          <w:lang w:val="es-DO"/>
        </w:rPr>
      </w:pPr>
      <w:hyperlink w:history="1" r:id="rId8">
        <w:r w:rsidRPr="004C4253" w:rsidR="00A632C2">
          <w:rPr>
            <w:rStyle w:val="Hipervnculo"/>
            <w:sz w:val="32"/>
            <w:szCs w:val="32"/>
            <w:lang w:val="es-DO"/>
          </w:rPr>
          <w:t>Gabriel_arturo01@hotmail.com</w:t>
        </w:r>
      </w:hyperlink>
    </w:p>
    <w:p w:rsidRPr="004C4253" w:rsidR="00A632C2" w:rsidP="004C4253" w:rsidRDefault="004C4253" w14:paraId="565554C9" w14:textId="1B5BCD53">
      <w:pPr>
        <w:pStyle w:val="Prrafodelista"/>
        <w:ind w:left="643"/>
        <w:rPr>
          <w:color w:val="44546A" w:themeColor="text2"/>
          <w:sz w:val="32"/>
          <w:szCs w:val="32"/>
          <w:u w:val="single"/>
          <w:lang w:val="en-029"/>
        </w:rPr>
      </w:pPr>
      <w:r w:rsidRPr="17AB7977" w:rsidR="17AB7977">
        <w:rPr>
          <w:color w:val="44546A" w:themeColor="text2" w:themeTint="FF" w:themeShade="FF"/>
          <w:sz w:val="32"/>
          <w:szCs w:val="32"/>
          <w:lang w:val="en-029"/>
        </w:rPr>
        <w:t xml:space="preserve"> </w:t>
      </w:r>
      <w:r w:rsidRPr="17AB7977" w:rsidR="17AB7977">
        <w:rPr>
          <w:color w:val="44546A" w:themeColor="text2" w:themeTint="FF" w:themeShade="FF"/>
          <w:sz w:val="32"/>
          <w:szCs w:val="32"/>
          <w:lang w:val="en-029"/>
        </w:rPr>
        <w:t>809-919-0625</w:t>
      </w:r>
    </w:p>
    <w:p w:rsidR="17AB7977" w:rsidP="17AB7977" w:rsidRDefault="17AB7977" w14:paraId="1268BC56" w14:textId="460E4B6D">
      <w:pPr>
        <w:pStyle w:val="Prrafodelista"/>
        <w:ind w:left="643"/>
        <w:rPr>
          <w:color w:val="44546A" w:themeColor="text2" w:themeTint="FF" w:themeShade="FF"/>
          <w:sz w:val="32"/>
          <w:szCs w:val="32"/>
          <w:lang w:val="en-029"/>
        </w:rPr>
      </w:pPr>
      <w:r w:rsidRPr="17AB7977" w:rsidR="17AB7977">
        <w:rPr>
          <w:color w:val="44546A" w:themeColor="text2" w:themeTint="FF" w:themeShade="FF"/>
          <w:sz w:val="32"/>
          <w:szCs w:val="32"/>
          <w:lang w:val="en-029"/>
        </w:rPr>
        <w:t>https://gfelix01.github.io/Portafolio-Web-Responsive/</w:t>
      </w:r>
    </w:p>
    <w:p w:rsidRPr="004C3E2F" w:rsidR="006E02D8" w:rsidP="006E02D8" w:rsidRDefault="006E02D8" w14:paraId="68DF6AE0" w14:textId="77777777">
      <w:pPr>
        <w:rPr>
          <w:b/>
          <w:smallCaps/>
          <w:color w:val="0000FF"/>
          <w:sz w:val="22"/>
          <w:szCs w:val="22"/>
          <w:lang w:val="es-DO"/>
        </w:rPr>
      </w:pPr>
    </w:p>
    <w:p w:rsidRPr="004C3E2F" w:rsidR="006E02D8" w:rsidP="006E02D8" w:rsidRDefault="006E02D8" w14:paraId="5E13F647" w14:textId="77777777">
      <w:pPr>
        <w:pStyle w:val="Ttulo2"/>
        <w:rPr>
          <w:lang w:val="es-DO"/>
        </w:rPr>
      </w:pPr>
      <w:r w:rsidRPr="004C3E2F">
        <w:rPr>
          <w:szCs w:val="22"/>
        </w:rPr>
        <w:t>Professional Summary</w:t>
      </w:r>
    </w:p>
    <w:p w:rsidRPr="004C3E2F" w:rsidR="006E02D8" w:rsidP="006E02D8" w:rsidRDefault="006E02D8" w14:paraId="3EDBF901" w14:textId="77777777">
      <w:pPr>
        <w:rPr>
          <w:sz w:val="22"/>
          <w:szCs w:val="22"/>
          <w:lang w:val="es-DO" w:eastAsia="es-DO"/>
        </w:rPr>
      </w:pPr>
      <w:r w:rsidRPr="004C3E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E7B6B" wp14:editId="014193E3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6172200" cy="0"/>
                <wp:effectExtent l="15240" t="10795" r="13335" b="8255"/>
                <wp:wrapNone/>
                <wp:docPr id="133805560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3E60022D">
              <v:line id="Line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35mm" from="-.3pt,1.5pt" to="485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" w14:anchorId="4AA2AB99">
                <v:stroke joinstyle="miter"/>
              </v:line>
            </w:pict>
          </mc:Fallback>
        </mc:AlternateContent>
      </w:r>
    </w:p>
    <w:p w:rsidRPr="00D90892" w:rsidR="006E02D8" w:rsidP="006E02D8" w:rsidRDefault="006E02D8" w14:paraId="17EC74D5" w14:textId="31CBFAF1">
      <w:pPr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 xml:space="preserve"> </w:t>
      </w:r>
      <w:r w:rsidRPr="00D90892" w:rsidR="00D90892">
        <w:rPr>
          <w:b/>
          <w:bCs/>
          <w:sz w:val="22"/>
          <w:szCs w:val="22"/>
        </w:rPr>
        <w:t>E</w:t>
      </w:r>
      <w:r w:rsidRPr="00D90892">
        <w:rPr>
          <w:b/>
          <w:bCs/>
          <w:sz w:val="22"/>
          <w:szCs w:val="22"/>
        </w:rPr>
        <w:t xml:space="preserve">xperience </w:t>
      </w:r>
      <w:r w:rsidRPr="00D90892" w:rsidR="00D90892">
        <w:rPr>
          <w:b/>
          <w:bCs/>
          <w:sz w:val="22"/>
          <w:szCs w:val="22"/>
        </w:rPr>
        <w:t>in</w:t>
      </w:r>
      <w:r w:rsidRPr="00D90892">
        <w:rPr>
          <w:b/>
          <w:bCs/>
          <w:sz w:val="22"/>
          <w:szCs w:val="22"/>
        </w:rPr>
        <w:t xml:space="preserve"> Information Technology.</w:t>
      </w:r>
    </w:p>
    <w:p w:rsidRPr="00D90892" w:rsidR="006E02D8" w:rsidP="006E02D8" w:rsidRDefault="006E02D8" w14:paraId="654ABE35" w14:textId="77777777">
      <w:pPr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Ability to work effectively as a team member or individually.</w:t>
      </w:r>
    </w:p>
    <w:p w:rsidRPr="00D90892" w:rsidR="006E02D8" w:rsidP="006E02D8" w:rsidRDefault="006E02D8" w14:paraId="7F6FE53F" w14:textId="77777777">
      <w:pPr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Flexibility to learn and work with new technologies.</w:t>
      </w:r>
    </w:p>
    <w:p w:rsidRPr="00D90892" w:rsidR="006E02D8" w:rsidP="006E02D8" w:rsidRDefault="006E02D8" w14:paraId="02BA949B" w14:textId="77777777">
      <w:pPr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Analytical and problem-solving thinking.</w:t>
      </w:r>
    </w:p>
    <w:p w:rsidRPr="00392AA3" w:rsidR="006E02D8" w:rsidP="006E02D8" w:rsidRDefault="006E02D8" w14:paraId="4AE3B561" w14:textId="77777777">
      <w:pPr>
        <w:spacing w:line="276" w:lineRule="auto"/>
        <w:ind w:left="720"/>
        <w:rPr>
          <w:b/>
          <w:sz w:val="22"/>
          <w:szCs w:val="22"/>
        </w:rPr>
      </w:pPr>
      <w:r w:rsidRPr="001A44B8">
        <w:rPr>
          <w:b/>
          <w:sz w:val="22"/>
          <w:szCs w:val="22"/>
        </w:rPr>
        <w:t xml:space="preserve"> </w:t>
      </w:r>
    </w:p>
    <w:p w:rsidRPr="004C3E2F" w:rsidR="006E02D8" w:rsidP="006E02D8" w:rsidRDefault="006E02D8" w14:paraId="1CB2377D" w14:textId="77777777">
      <w:pPr>
        <w:rPr>
          <w:lang w:val="es-DO"/>
        </w:rPr>
      </w:pPr>
      <w:r w:rsidRPr="004C3E2F">
        <w:rPr>
          <w:b/>
          <w:sz w:val="22"/>
          <w:szCs w:val="22"/>
        </w:rPr>
        <w:t>Technical Skills</w:t>
      </w:r>
    </w:p>
    <w:p w:rsidRPr="004C3E2F" w:rsidR="006E02D8" w:rsidP="006E02D8" w:rsidRDefault="006E02D8" w14:paraId="7C077A71" w14:textId="77777777">
      <w:pPr>
        <w:spacing w:line="276" w:lineRule="auto"/>
        <w:rPr>
          <w:b/>
          <w:sz w:val="22"/>
          <w:szCs w:val="22"/>
          <w:lang w:val="es-DO" w:eastAsia="es-DO"/>
        </w:rPr>
      </w:pPr>
      <w:r w:rsidRPr="004C3E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3210A" wp14:editId="7DA75199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172200" cy="0"/>
                <wp:effectExtent l="9525" t="8890" r="9525" b="10160"/>
                <wp:wrapNone/>
                <wp:docPr id="185855753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43851C36">
              <v:line id="Line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35mm" from="0,1.4pt" to="48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" w14:anchorId="5C3D2744">
                <v:stroke joinstyle="miter"/>
              </v:line>
            </w:pict>
          </mc:Fallback>
        </mc:AlternateContent>
      </w:r>
    </w:p>
    <w:p w:rsidRPr="00D90892" w:rsidR="006E02D8" w:rsidP="006E02D8" w:rsidRDefault="006E02D8" w14:paraId="45F13E8E" w14:textId="77777777">
      <w:pPr>
        <w:widowControl w:val="0"/>
        <w:numPr>
          <w:ilvl w:val="0"/>
          <w:numId w:val="3"/>
        </w:numPr>
        <w:autoSpaceDE w:val="0"/>
        <w:spacing w:line="276" w:lineRule="auto"/>
        <w:jc w:val="both"/>
        <w:rPr>
          <w:b/>
          <w:bCs/>
          <w:sz w:val="22"/>
          <w:szCs w:val="22"/>
        </w:rPr>
      </w:pPr>
      <w:r w:rsidRPr="004C3E2F">
        <w:rPr>
          <w:b/>
          <w:sz w:val="22"/>
          <w:szCs w:val="22"/>
        </w:rPr>
        <w:t>Operating Systems</w:t>
      </w:r>
      <w:r w:rsidRPr="004C3E2F">
        <w:rPr>
          <w:sz w:val="22"/>
          <w:szCs w:val="22"/>
        </w:rPr>
        <w:t xml:space="preserve">: </w:t>
      </w:r>
      <w:r w:rsidRPr="00D90892">
        <w:rPr>
          <w:b/>
          <w:bCs/>
          <w:sz w:val="22"/>
          <w:szCs w:val="22"/>
        </w:rPr>
        <w:t>Windows, Linux, MacOS.</w:t>
      </w:r>
    </w:p>
    <w:p w:rsidRPr="00D90892" w:rsidR="006E02D8" w:rsidP="006E02D8" w:rsidRDefault="006E02D8" w14:paraId="52F9B104" w14:textId="77777777">
      <w:pPr>
        <w:numPr>
          <w:ilvl w:val="0"/>
          <w:numId w:val="3"/>
        </w:numPr>
        <w:spacing w:line="276" w:lineRule="auto"/>
        <w:jc w:val="both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Languages/Tools: C#, ASP.NET, HTML, CSS, JavaScript, Python, Bootstrap.</w:t>
      </w:r>
    </w:p>
    <w:p w:rsidR="002658AB" w:rsidP="002658AB" w:rsidRDefault="002658AB" w14:paraId="5BEAFE61" w14:textId="7777777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s-DO"/>
        </w:rPr>
      </w:pPr>
      <w:r>
        <w:rPr>
          <w:b/>
          <w:sz w:val="22"/>
          <w:szCs w:val="22"/>
          <w:lang w:val="es-DO"/>
        </w:rPr>
        <w:t xml:space="preserve">Ionic </w:t>
      </w:r>
    </w:p>
    <w:p w:rsidR="002658AB" w:rsidP="002658AB" w:rsidRDefault="002658AB" w14:paraId="612DB85C" w14:textId="7777777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s-DO"/>
        </w:rPr>
      </w:pPr>
      <w:r>
        <w:rPr>
          <w:b/>
          <w:bCs/>
          <w:sz w:val="22"/>
          <w:szCs w:val="22"/>
          <w:lang w:val="es-DO"/>
        </w:rPr>
        <w:t>Figma</w:t>
      </w:r>
    </w:p>
    <w:p w:rsidR="002658AB" w:rsidP="002658AB" w:rsidRDefault="002658AB" w14:paraId="32069B8E" w14:textId="7777777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s-DO"/>
        </w:rPr>
      </w:pPr>
      <w:r>
        <w:rPr>
          <w:b/>
          <w:bCs/>
          <w:sz w:val="22"/>
          <w:szCs w:val="22"/>
          <w:lang w:val="es-DO"/>
        </w:rPr>
        <w:t>Canva</w:t>
      </w:r>
    </w:p>
    <w:p w:rsidRPr="00D90892" w:rsidR="006E02D8" w:rsidP="00D90892" w:rsidRDefault="006E02D8" w14:paraId="5008C1B7" w14:textId="7777777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D90892">
        <w:rPr>
          <w:b/>
          <w:sz w:val="22"/>
          <w:szCs w:val="22"/>
        </w:rPr>
        <w:t>Databases</w:t>
      </w:r>
      <w:r w:rsidRPr="00D90892">
        <w:rPr>
          <w:bCs/>
          <w:sz w:val="22"/>
          <w:szCs w:val="22"/>
        </w:rPr>
        <w:t xml:space="preserve">: </w:t>
      </w:r>
      <w:r w:rsidRPr="00D90892">
        <w:rPr>
          <w:b/>
          <w:sz w:val="22"/>
          <w:szCs w:val="22"/>
        </w:rPr>
        <w:t>MS SQL Server.</w:t>
      </w:r>
    </w:p>
    <w:p w:rsidRPr="004C3E2F" w:rsidR="006E02D8" w:rsidP="006E02D8" w:rsidRDefault="006E02D8" w14:paraId="7AFC6C75" w14:textId="77777777">
      <w:pPr>
        <w:widowControl w:val="0"/>
        <w:autoSpaceDE w:val="0"/>
        <w:spacing w:line="276" w:lineRule="auto"/>
        <w:ind w:left="720"/>
        <w:jc w:val="both"/>
        <w:rPr>
          <w:sz w:val="22"/>
          <w:szCs w:val="22"/>
          <w:lang w:val="es-DO"/>
        </w:rPr>
      </w:pPr>
    </w:p>
    <w:p w:rsidRPr="004C3E2F" w:rsidR="006E02D8" w:rsidP="006E02D8" w:rsidRDefault="006E02D8" w14:paraId="40D9C2AF" w14:textId="77777777">
      <w:pPr>
        <w:widowControl w:val="0"/>
        <w:pBdr>
          <w:bottom w:val="single" w:color="000000" w:sz="4" w:space="1"/>
        </w:pBdr>
        <w:autoSpaceDE w:val="0"/>
        <w:spacing w:line="276" w:lineRule="auto"/>
        <w:jc w:val="both"/>
        <w:rPr>
          <w:b/>
          <w:sz w:val="22"/>
          <w:szCs w:val="22"/>
          <w:lang w:val="es-DO"/>
        </w:rPr>
      </w:pPr>
      <w:r w:rsidRPr="004C3E2F">
        <w:rPr>
          <w:b/>
          <w:sz w:val="22"/>
          <w:szCs w:val="22"/>
        </w:rPr>
        <w:t>Education &amp; Certifications</w:t>
      </w:r>
    </w:p>
    <w:p w:rsidRPr="001E1D21" w:rsidR="006E02D8" w:rsidP="006E02D8" w:rsidRDefault="006E02D8" w14:paraId="7D0E88EA" w14:textId="77777777">
      <w:pPr>
        <w:widowControl w:val="0"/>
        <w:numPr>
          <w:ilvl w:val="0"/>
          <w:numId w:val="8"/>
        </w:numPr>
        <w:autoSpaceDE w:val="0"/>
        <w:spacing w:line="276" w:lineRule="auto"/>
        <w:jc w:val="both"/>
        <w:rPr>
          <w:rFonts w:ascii="Arial Black" w:hAnsi="Arial Black"/>
          <w:b/>
          <w:bCs/>
          <w:lang w:val="es-DO"/>
        </w:rPr>
      </w:pPr>
      <w:r w:rsidRPr="001E1D21">
        <w:rPr>
          <w:rFonts w:ascii="Arial Black" w:hAnsi="Arial Black"/>
          <w:b/>
          <w:bCs/>
        </w:rPr>
        <w:t>Tecn.Software (ITLA)</w:t>
      </w:r>
    </w:p>
    <w:p w:rsidRPr="00FA245F" w:rsidR="006E02D8" w:rsidP="006E02D8" w:rsidRDefault="006E02D8" w14:paraId="31A774F1" w14:textId="77777777">
      <w:pPr>
        <w:widowControl w:val="0"/>
        <w:autoSpaceDE w:val="0"/>
        <w:spacing w:line="276" w:lineRule="auto"/>
        <w:ind w:left="720"/>
        <w:jc w:val="both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</w:rPr>
        <w:t xml:space="preserve">Technological Institute of the Americas </w:t>
      </w:r>
    </w:p>
    <w:p w:rsidRPr="00D90892" w:rsidR="00A57833" w:rsidP="00A57833" w:rsidRDefault="00A57833" w14:paraId="10567740" w14:textId="77777777">
      <w:pPr>
        <w:widowControl w:val="0"/>
        <w:numPr>
          <w:ilvl w:val="0"/>
          <w:numId w:val="10"/>
        </w:numPr>
        <w:autoSpaceDE w:val="0"/>
        <w:spacing w:line="276" w:lineRule="auto"/>
        <w:jc w:val="both"/>
        <w:rPr>
          <w:b/>
          <w:sz w:val="22"/>
          <w:szCs w:val="22"/>
          <w:lang w:val="es-DO"/>
        </w:rPr>
      </w:pPr>
      <w:r w:rsidRPr="00D90892">
        <w:rPr>
          <w:b/>
          <w:sz w:val="22"/>
          <w:szCs w:val="22"/>
          <w:lang w:val="es-DO"/>
        </w:rPr>
        <w:t>Network Security (Cisco)</w:t>
      </w:r>
    </w:p>
    <w:p w:rsidRPr="00D90892" w:rsidR="00A57833" w:rsidP="00A57833" w:rsidRDefault="00A57833" w14:paraId="602997DB" w14:textId="77777777">
      <w:pPr>
        <w:widowControl w:val="0"/>
        <w:numPr>
          <w:ilvl w:val="0"/>
          <w:numId w:val="10"/>
        </w:numPr>
        <w:autoSpaceDE w:val="0"/>
        <w:spacing w:line="276" w:lineRule="auto"/>
        <w:jc w:val="both"/>
        <w:rPr>
          <w:b/>
          <w:sz w:val="22"/>
          <w:szCs w:val="22"/>
          <w:lang w:val="es-DO"/>
        </w:rPr>
      </w:pPr>
      <w:proofErr w:type="spellStart"/>
      <w:r w:rsidRPr="00D90892">
        <w:rPr>
          <w:b/>
          <w:sz w:val="22"/>
          <w:szCs w:val="22"/>
          <w:lang w:val="es-DO"/>
        </w:rPr>
        <w:t>Ethical</w:t>
      </w:r>
      <w:proofErr w:type="spellEnd"/>
      <w:r w:rsidRPr="00D90892">
        <w:rPr>
          <w:b/>
          <w:sz w:val="22"/>
          <w:szCs w:val="22"/>
          <w:lang w:val="es-DO"/>
        </w:rPr>
        <w:t xml:space="preserve"> Hacker - Python (Udemy)</w:t>
      </w:r>
    </w:p>
    <w:p w:rsidRPr="00D90892" w:rsidR="00A57833" w:rsidP="00A57833" w:rsidRDefault="00A57833" w14:paraId="36B3A2F2" w14:textId="77777777">
      <w:pPr>
        <w:widowControl w:val="0"/>
        <w:numPr>
          <w:ilvl w:val="0"/>
          <w:numId w:val="10"/>
        </w:numPr>
        <w:autoSpaceDE w:val="0"/>
        <w:spacing w:line="276" w:lineRule="auto"/>
        <w:jc w:val="both"/>
        <w:rPr>
          <w:b/>
          <w:sz w:val="22"/>
          <w:szCs w:val="22"/>
        </w:rPr>
      </w:pPr>
      <w:r w:rsidRPr="00D90892">
        <w:rPr>
          <w:b/>
          <w:sz w:val="22"/>
          <w:szCs w:val="22"/>
        </w:rPr>
        <w:t>Data Analysis with Python (Freecodecamp)</w:t>
      </w:r>
    </w:p>
    <w:p w:rsidRPr="00D90892" w:rsidR="00A57833" w:rsidP="00A57833" w:rsidRDefault="00A57833" w14:paraId="247EF775" w14:textId="77777777">
      <w:pPr>
        <w:widowControl w:val="0"/>
        <w:numPr>
          <w:ilvl w:val="0"/>
          <w:numId w:val="10"/>
        </w:numPr>
        <w:autoSpaceDE w:val="0"/>
        <w:spacing w:line="276" w:lineRule="auto"/>
        <w:jc w:val="both"/>
        <w:rPr>
          <w:b/>
          <w:sz w:val="22"/>
          <w:szCs w:val="22"/>
          <w:lang w:val="es-DO"/>
        </w:rPr>
      </w:pPr>
      <w:r w:rsidRPr="00D90892">
        <w:rPr>
          <w:b/>
          <w:sz w:val="22"/>
          <w:szCs w:val="22"/>
          <w:lang w:val="es-DO"/>
        </w:rPr>
        <w:t>Selenium WebDriver Python (Udemy)</w:t>
      </w:r>
    </w:p>
    <w:p w:rsidRPr="00D90892" w:rsidR="00A57833" w:rsidP="00A57833" w:rsidRDefault="00A57833" w14:paraId="35E7F94E" w14:textId="77777777">
      <w:pPr>
        <w:widowControl w:val="0"/>
        <w:numPr>
          <w:ilvl w:val="0"/>
          <w:numId w:val="10"/>
        </w:numPr>
        <w:autoSpaceDE w:val="0"/>
        <w:spacing w:line="276" w:lineRule="auto"/>
        <w:jc w:val="both"/>
        <w:rPr>
          <w:b/>
          <w:sz w:val="22"/>
          <w:szCs w:val="22"/>
          <w:lang w:val="es-DO"/>
        </w:rPr>
      </w:pPr>
      <w:r w:rsidRPr="00D90892">
        <w:rPr>
          <w:b/>
          <w:sz w:val="22"/>
          <w:szCs w:val="22"/>
          <w:lang w:val="es-DO"/>
        </w:rPr>
        <w:t xml:space="preserve">Responsive Web Design </w:t>
      </w:r>
      <w:r w:rsidRPr="00D90892">
        <w:rPr>
          <w:b/>
          <w:sz w:val="22"/>
          <w:szCs w:val="22"/>
          <w:lang w:val="en-029"/>
        </w:rPr>
        <w:t>(Freecodecamp)</w:t>
      </w:r>
    </w:p>
    <w:p w:rsidRPr="00A57833" w:rsidR="006E02D8" w:rsidP="006E02D8" w:rsidRDefault="006E02D8" w14:paraId="7958C0FC" w14:textId="77777777">
      <w:pPr>
        <w:widowControl w:val="0"/>
        <w:autoSpaceDE w:val="0"/>
        <w:spacing w:line="276" w:lineRule="auto"/>
        <w:jc w:val="both"/>
        <w:rPr>
          <w:sz w:val="22"/>
          <w:szCs w:val="22"/>
          <w:u w:val="single"/>
          <w:lang w:val="es-DO"/>
        </w:rPr>
      </w:pPr>
    </w:p>
    <w:p w:rsidRPr="004C3E2F" w:rsidR="006E02D8" w:rsidP="006E02D8" w:rsidRDefault="006E02D8" w14:paraId="5CF0695F" w14:textId="77777777">
      <w:pPr>
        <w:widowControl w:val="0"/>
        <w:autoSpaceDE w:val="0"/>
        <w:spacing w:line="276" w:lineRule="auto"/>
        <w:jc w:val="both"/>
        <w:rPr>
          <w:sz w:val="22"/>
          <w:szCs w:val="22"/>
          <w:lang w:val="es-DO"/>
        </w:rPr>
      </w:pPr>
    </w:p>
    <w:p w:rsidRPr="004C3E2F" w:rsidR="006E02D8" w:rsidP="006E02D8" w:rsidRDefault="006E02D8" w14:paraId="0E075C06" w14:textId="77777777">
      <w:pPr>
        <w:widowControl w:val="0"/>
        <w:autoSpaceDE w:val="0"/>
        <w:spacing w:line="276" w:lineRule="auto"/>
        <w:jc w:val="both"/>
        <w:rPr>
          <w:b/>
          <w:sz w:val="22"/>
          <w:szCs w:val="22"/>
          <w:lang w:val="es-DO"/>
        </w:rPr>
      </w:pPr>
      <w:bookmarkStart w:name="result_box13" w:id="0"/>
      <w:bookmarkEnd w:id="0"/>
      <w:r>
        <w:rPr>
          <w:b/>
          <w:sz w:val="22"/>
          <w:szCs w:val="22"/>
        </w:rPr>
        <w:t>Software Technologist</w:t>
      </w:r>
    </w:p>
    <w:p w:rsidRPr="00D90892" w:rsidR="006E02D8" w:rsidP="006E02D8" w:rsidRDefault="006E02D8" w14:paraId="4B6204FB" w14:textId="77777777">
      <w:pPr>
        <w:widowControl w:val="0"/>
        <w:autoSpaceDE w:val="0"/>
        <w:spacing w:line="276" w:lineRule="auto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  <w:lang w:val="es-DO"/>
        </w:rPr>
        <w:t>ITLA, Santo Domingo, Boca Chica Rep. Dom.</w:t>
      </w:r>
    </w:p>
    <w:p w:rsidRPr="004C3E2F" w:rsidR="006E02D8" w:rsidP="006E02D8" w:rsidRDefault="006E02D8" w14:paraId="0A65F0DF" w14:textId="77777777">
      <w:pPr>
        <w:widowControl w:val="0"/>
        <w:autoSpaceDE w:val="0"/>
        <w:spacing w:line="276" w:lineRule="auto"/>
        <w:jc w:val="both"/>
        <w:rPr>
          <w:sz w:val="22"/>
          <w:szCs w:val="22"/>
          <w:lang w:val="es-DO"/>
        </w:rPr>
      </w:pPr>
    </w:p>
    <w:p w:rsidRPr="00392AA3" w:rsidR="006E02D8" w:rsidP="006E02D8" w:rsidRDefault="006E02D8" w14:paraId="03D64CC5" w14:textId="77777777">
      <w:r w:rsidRPr="001A44B8">
        <w:rPr>
          <w:b/>
          <w:sz w:val="22"/>
          <w:szCs w:val="22"/>
        </w:rPr>
        <w:t>Work Experience</w:t>
      </w:r>
    </w:p>
    <w:p w:rsidRPr="00392AA3" w:rsidR="006E02D8" w:rsidP="006E02D8" w:rsidRDefault="006E02D8" w14:paraId="4F4BC60E" w14:textId="77777777">
      <w:pPr>
        <w:rPr>
          <w:b/>
          <w:sz w:val="22"/>
          <w:szCs w:val="22"/>
          <w:lang w:eastAsia="es-DO"/>
        </w:rPr>
      </w:pPr>
      <w:r w:rsidRPr="004C3E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26580" wp14:editId="6C2CB058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172200" cy="0"/>
                <wp:effectExtent l="9525" t="8890" r="9525" b="10160"/>
                <wp:wrapNone/>
                <wp:docPr id="28377840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15071859">
              <v:line id="Line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35mm" from="0,1.35pt" to="48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" w14:anchorId="39C467D4">
                <v:stroke joinstyle="miter"/>
              </v:line>
            </w:pict>
          </mc:Fallback>
        </mc:AlternateContent>
      </w:r>
    </w:p>
    <w:p w:rsidRPr="00392AA3" w:rsidR="006E02D8" w:rsidP="006E02D8" w:rsidRDefault="006E02D8" w14:paraId="28F9F289" w14:textId="77777777">
      <w:pPr>
        <w:ind w:left="57" w:hanging="57"/>
        <w:rPr>
          <w:b/>
          <w:sz w:val="22"/>
          <w:szCs w:val="22"/>
        </w:rPr>
      </w:pPr>
      <w:r w:rsidRPr="001A44B8">
        <w:rPr>
          <w:b/>
          <w:bCs/>
          <w:sz w:val="22"/>
          <w:szCs w:val="22"/>
          <w:u w:val="single"/>
        </w:rPr>
        <w:t xml:space="preserve">Software Coordinator                                                                      </w:t>
      </w:r>
      <w:r w:rsidRPr="001A44B8">
        <w:rPr>
          <w:sz w:val="22"/>
          <w:szCs w:val="22"/>
        </w:rPr>
        <w:tab/>
      </w:r>
      <w:r w:rsidRPr="001A44B8">
        <w:rPr>
          <w:sz w:val="22"/>
          <w:szCs w:val="22"/>
        </w:rPr>
        <w:tab/>
      </w:r>
      <w:r w:rsidRPr="001A44B8">
        <w:rPr>
          <w:sz w:val="22"/>
          <w:szCs w:val="22"/>
        </w:rPr>
        <w:t xml:space="preserve">    </w:t>
      </w:r>
      <w:r w:rsidRPr="001A44B8">
        <w:rPr>
          <w:b/>
          <w:bCs/>
          <w:sz w:val="22"/>
          <w:szCs w:val="22"/>
        </w:rPr>
        <w:t xml:space="preserve">January 2023 </w:t>
      </w:r>
    </w:p>
    <w:p w:rsidRPr="00986153" w:rsidR="006E02D8" w:rsidP="006E02D8" w:rsidRDefault="006E02D8" w14:paraId="17DA3761" w14:textId="77777777">
      <w:pPr>
        <w:rPr>
          <w:b/>
          <w:bCs/>
          <w:sz w:val="22"/>
          <w:szCs w:val="22"/>
          <w:lang w:val="es-DO"/>
        </w:rPr>
      </w:pPr>
      <w:r w:rsidRPr="001A44B8">
        <w:rPr>
          <w:b/>
          <w:bCs/>
          <w:sz w:val="22"/>
          <w:szCs w:val="22"/>
        </w:rPr>
        <w:t xml:space="preserve"> </w:t>
      </w:r>
      <w:r w:rsidRPr="00392AA3">
        <w:rPr>
          <w:b/>
          <w:bCs/>
          <w:sz w:val="22"/>
          <w:szCs w:val="22"/>
          <w:lang w:val="es-DO"/>
        </w:rPr>
        <w:t>La Romana, Rep. Dom.</w:t>
      </w:r>
    </w:p>
    <w:p w:rsidRPr="00986153" w:rsidR="006E02D8" w:rsidP="006E02D8" w:rsidRDefault="006E02D8" w14:paraId="298B5443" w14:textId="77777777">
      <w:pPr>
        <w:rPr>
          <w:b/>
          <w:bCs/>
          <w:sz w:val="22"/>
          <w:szCs w:val="22"/>
          <w:lang w:val="es-DO"/>
        </w:rPr>
      </w:pPr>
      <w:r w:rsidRPr="00392AA3">
        <w:rPr>
          <w:b/>
          <w:bCs/>
          <w:sz w:val="22"/>
          <w:szCs w:val="22"/>
          <w:lang w:val="es-DO"/>
        </w:rPr>
        <w:t>Patronato Benéfico Oriental (PBO)</w:t>
      </w:r>
    </w:p>
    <w:p w:rsidRPr="00986153" w:rsidR="006E02D8" w:rsidP="006E02D8" w:rsidRDefault="006E02D8" w14:paraId="612C67E1" w14:textId="77777777">
      <w:pPr>
        <w:rPr>
          <w:b/>
          <w:bCs/>
          <w:sz w:val="22"/>
          <w:szCs w:val="22"/>
          <w:lang w:val="es-DO"/>
        </w:rPr>
      </w:pPr>
    </w:p>
    <w:p w:rsidRPr="004C3E2F" w:rsidR="006E02D8" w:rsidP="006E02D8" w:rsidRDefault="006E02D8" w14:paraId="7F99FEE6" w14:textId="77777777">
      <w:pPr>
        <w:ind w:left="57" w:hanging="57"/>
        <w:rPr>
          <w:sz w:val="22"/>
          <w:szCs w:val="22"/>
          <w:lang w:val="es-DO"/>
        </w:rPr>
      </w:pPr>
      <w:r w:rsidRPr="004C3E2F">
        <w:rPr>
          <w:b/>
          <w:bCs/>
          <w:sz w:val="22"/>
          <w:szCs w:val="22"/>
        </w:rPr>
        <w:t>Responsibilities:</w:t>
      </w:r>
    </w:p>
    <w:p w:rsidRPr="004C3E2F" w:rsidR="006E02D8" w:rsidP="006E02D8" w:rsidRDefault="006E02D8" w14:paraId="51D4A76D" w14:textId="77777777">
      <w:pPr>
        <w:ind w:left="720"/>
        <w:jc w:val="both"/>
        <w:rPr>
          <w:sz w:val="22"/>
          <w:szCs w:val="22"/>
          <w:lang w:val="es-DO"/>
        </w:rPr>
      </w:pPr>
    </w:p>
    <w:p w:rsidRPr="004C3E2F" w:rsidR="006E02D8" w:rsidP="006E02D8" w:rsidRDefault="006E02D8" w14:paraId="6627F3C3" w14:textId="77777777">
      <w:pPr>
        <w:jc w:val="both"/>
        <w:rPr>
          <w:sz w:val="22"/>
          <w:szCs w:val="22"/>
          <w:lang w:val="es-DO"/>
        </w:rPr>
      </w:pPr>
    </w:p>
    <w:p w:rsidRPr="00D90892" w:rsidR="006E02D8" w:rsidP="006E02D8" w:rsidRDefault="006E02D8" w14:paraId="25BF60A6" w14:textId="7777777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Management and management of website.</w:t>
      </w:r>
    </w:p>
    <w:p w:rsidRPr="00D90892" w:rsidR="006E02D8" w:rsidP="006E02D8" w:rsidRDefault="006E02D8" w14:paraId="39EB8DDB" w14:textId="77777777">
      <w:pPr>
        <w:numPr>
          <w:ilvl w:val="0"/>
          <w:numId w:val="4"/>
        </w:numPr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Training management.</w:t>
      </w:r>
    </w:p>
    <w:p w:rsidRPr="00D90892" w:rsidR="006E02D8" w:rsidP="006E02D8" w:rsidRDefault="006E02D8" w14:paraId="1CADE453" w14:textId="77777777">
      <w:pPr>
        <w:numPr>
          <w:ilvl w:val="0"/>
          <w:numId w:val="4"/>
        </w:numPr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General technical support.</w:t>
      </w:r>
    </w:p>
    <w:p w:rsidRPr="00D90892" w:rsidR="006E02D8" w:rsidP="006E02D8" w:rsidRDefault="006E02D8" w14:paraId="561D0EDB" w14:textId="77777777">
      <w:pPr>
        <w:ind w:left="720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 xml:space="preserve"> </w:t>
      </w:r>
    </w:p>
    <w:p w:rsidRPr="00D90892" w:rsidR="006E02D8" w:rsidP="006E02D8" w:rsidRDefault="006E02D8" w14:paraId="33CFC512" w14:textId="77777777">
      <w:pPr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Technologies / Tools:</w:t>
      </w:r>
    </w:p>
    <w:p w:rsidRPr="00D90892" w:rsidR="006E02D8" w:rsidP="006E02D8" w:rsidRDefault="006E02D8" w14:paraId="44C81164" w14:textId="77777777">
      <w:pPr>
        <w:ind w:left="360"/>
        <w:rPr>
          <w:b/>
          <w:bCs/>
          <w:sz w:val="22"/>
          <w:szCs w:val="22"/>
          <w:lang w:val="es-DO"/>
        </w:rPr>
      </w:pPr>
      <w:r w:rsidRPr="00EF7C5B">
        <w:rPr>
          <w:b/>
          <w:bCs/>
          <w:sz w:val="22"/>
          <w:szCs w:val="22"/>
        </w:rPr>
        <w:t xml:space="preserve">       Tecnologías:  </w:t>
      </w:r>
      <w:r w:rsidRPr="00D90892">
        <w:rPr>
          <w:b/>
          <w:bCs/>
          <w:sz w:val="22"/>
          <w:szCs w:val="22"/>
        </w:rPr>
        <w:t>HTML, CSS, Java-script, Python, Microsoft Excel, Arduino.</w:t>
      </w:r>
    </w:p>
    <w:p w:rsidRPr="00D90892" w:rsidR="006E02D8" w:rsidP="006E02D8" w:rsidRDefault="006E02D8" w14:paraId="4A4FF89A" w14:textId="77777777">
      <w:pPr>
        <w:ind w:left="360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 xml:space="preserve">       Plataforma: Windows, Scratch, App Inventor, Studio Code.</w:t>
      </w:r>
    </w:p>
    <w:p w:rsidRPr="00EF7C5B" w:rsidR="006E02D8" w:rsidP="006E02D8" w:rsidRDefault="006E02D8" w14:paraId="79010C86" w14:textId="77777777">
      <w:pPr>
        <w:rPr>
          <w:b/>
          <w:bCs/>
          <w:sz w:val="22"/>
          <w:szCs w:val="22"/>
          <w:u w:val="single"/>
        </w:rPr>
      </w:pPr>
    </w:p>
    <w:p w:rsidRPr="00392AA3" w:rsidR="006E02D8" w:rsidP="006E02D8" w:rsidRDefault="006E02D8" w14:paraId="384A760E" w14:textId="77777777">
      <w:pPr>
        <w:rPr>
          <w:b/>
          <w:sz w:val="22"/>
          <w:szCs w:val="22"/>
        </w:rPr>
      </w:pPr>
      <w:r w:rsidRPr="001A44B8">
        <w:rPr>
          <w:b/>
          <w:bCs/>
          <w:sz w:val="22"/>
          <w:szCs w:val="22"/>
          <w:u w:val="single"/>
        </w:rPr>
        <w:t xml:space="preserve">Content Developer                                                                                                             </w:t>
      </w:r>
      <w:r w:rsidRPr="001A44B8">
        <w:rPr>
          <w:b/>
          <w:bCs/>
          <w:sz w:val="22"/>
          <w:szCs w:val="22"/>
        </w:rPr>
        <w:t xml:space="preserve">August </w:t>
      </w:r>
      <w:r w:rsidRPr="001A44B8">
        <w:rPr>
          <w:b/>
          <w:sz w:val="22"/>
          <w:szCs w:val="22"/>
        </w:rPr>
        <w:t>2022 – January 2023</w:t>
      </w:r>
    </w:p>
    <w:p w:rsidRPr="00D90892" w:rsidR="006E02D8" w:rsidP="006E02D8" w:rsidRDefault="006E02D8" w14:paraId="1B9FB6DA" w14:textId="77777777">
      <w:pPr>
        <w:ind w:left="57" w:hanging="57"/>
        <w:rPr>
          <w:b/>
          <w:bCs/>
          <w:sz w:val="22"/>
          <w:szCs w:val="22"/>
        </w:rPr>
      </w:pPr>
    </w:p>
    <w:p w:rsidRPr="00D90892" w:rsidR="006E02D8" w:rsidP="006E02D8" w:rsidRDefault="006E02D8" w14:paraId="593692C6" w14:textId="77777777">
      <w:pPr>
        <w:ind w:left="57" w:hanging="57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CyberWarrior, Boston. (remote)</w:t>
      </w:r>
    </w:p>
    <w:p w:rsidRPr="00D90892" w:rsidR="006E02D8" w:rsidP="006E02D8" w:rsidRDefault="006E02D8" w14:paraId="1DA99E02" w14:textId="77777777">
      <w:pPr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It is a company specialized in management and consulting of cybersecurity solutions.</w:t>
      </w:r>
    </w:p>
    <w:p w:rsidRPr="00D90892" w:rsidR="006E02D8" w:rsidP="006E02D8" w:rsidRDefault="006E02D8" w14:paraId="0F1F71AB" w14:textId="77777777">
      <w:pPr>
        <w:rPr>
          <w:b/>
          <w:bCs/>
          <w:sz w:val="22"/>
          <w:szCs w:val="22"/>
        </w:rPr>
      </w:pPr>
    </w:p>
    <w:p w:rsidRPr="00D90892" w:rsidR="006E02D8" w:rsidP="006E02D8" w:rsidRDefault="006E02D8" w14:paraId="445876C7" w14:textId="77777777">
      <w:pPr>
        <w:ind w:left="57" w:hanging="57"/>
        <w:rPr>
          <w:rStyle w:val="nfasis"/>
          <w:b/>
          <w:bCs/>
        </w:rPr>
      </w:pPr>
      <w:r w:rsidRPr="00D90892">
        <w:rPr>
          <w:b/>
          <w:bCs/>
          <w:sz w:val="22"/>
          <w:szCs w:val="22"/>
        </w:rPr>
        <w:t>Responsibilities:</w:t>
      </w:r>
    </w:p>
    <w:p w:rsidRPr="00D90892" w:rsidR="006E02D8" w:rsidP="006E02D8" w:rsidRDefault="006E02D8" w14:paraId="10D178FA" w14:textId="7777777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 xml:space="preserve">Redesign, </w:t>
      </w:r>
      <w:proofErr w:type="gramStart"/>
      <w:r w:rsidRPr="00D90892">
        <w:rPr>
          <w:b/>
          <w:bCs/>
          <w:sz w:val="22"/>
          <w:szCs w:val="22"/>
        </w:rPr>
        <w:t>management</w:t>
      </w:r>
      <w:proofErr w:type="gramEnd"/>
      <w:r w:rsidRPr="00D90892">
        <w:rPr>
          <w:b/>
          <w:bCs/>
          <w:sz w:val="22"/>
          <w:szCs w:val="22"/>
        </w:rPr>
        <w:t xml:space="preserve"> and maintenance of the website.</w:t>
      </w:r>
    </w:p>
    <w:p w:rsidRPr="00D90892" w:rsidR="006E02D8" w:rsidP="006E02D8" w:rsidRDefault="006E02D8" w14:paraId="4F1AC9A3" w14:textId="7777777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Reports and management in the system.</w:t>
      </w:r>
    </w:p>
    <w:p w:rsidRPr="00D90892" w:rsidR="006E02D8" w:rsidP="006E02D8" w:rsidRDefault="006E02D8" w14:paraId="51B6629B" w14:textId="77777777">
      <w:pPr>
        <w:numPr>
          <w:ilvl w:val="0"/>
          <w:numId w:val="4"/>
        </w:numPr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General technical support.</w:t>
      </w:r>
    </w:p>
    <w:p w:rsidRPr="00D90892" w:rsidR="006E02D8" w:rsidP="006E02D8" w:rsidRDefault="006E02D8" w14:paraId="5CF1BFD4" w14:textId="77777777">
      <w:pPr>
        <w:rPr>
          <w:b/>
          <w:bCs/>
          <w:sz w:val="22"/>
          <w:szCs w:val="22"/>
          <w:lang w:val="es-DO"/>
        </w:rPr>
      </w:pPr>
    </w:p>
    <w:p w:rsidRPr="00D90892" w:rsidR="006E02D8" w:rsidP="006E02D8" w:rsidRDefault="006E02D8" w14:paraId="41591AF5" w14:textId="77777777">
      <w:pPr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Technologies / Tools:</w:t>
      </w:r>
    </w:p>
    <w:p w:rsidRPr="00D90892" w:rsidR="006E02D8" w:rsidP="006E02D8" w:rsidRDefault="006E02D8" w14:paraId="126BF4E9" w14:textId="77777777">
      <w:pPr>
        <w:ind w:left="360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 xml:space="preserve">       Tecnologías:  HTML-CSS, Nmap, Snort, Microsoft Excel.</w:t>
      </w:r>
    </w:p>
    <w:p w:rsidRPr="00D90892" w:rsidR="006E02D8" w:rsidP="006E02D8" w:rsidRDefault="006E02D8" w14:paraId="529F4232" w14:textId="77777777">
      <w:pPr>
        <w:ind w:left="360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 xml:space="preserve">       Platform: VM-Linux, Windows.</w:t>
      </w:r>
    </w:p>
    <w:p w:rsidRPr="004C3E2F" w:rsidR="006E02D8" w:rsidP="006E02D8" w:rsidRDefault="006E02D8" w14:paraId="42BB50CE" w14:textId="77777777">
      <w:pPr>
        <w:ind w:left="57" w:hanging="57"/>
        <w:rPr>
          <w:b/>
          <w:bCs/>
          <w:sz w:val="22"/>
          <w:szCs w:val="22"/>
          <w:u w:val="single"/>
          <w:lang w:val="es-DO"/>
        </w:rPr>
      </w:pPr>
    </w:p>
    <w:p w:rsidRPr="004C3E2F" w:rsidR="006E02D8" w:rsidP="006E02D8" w:rsidRDefault="006E02D8" w14:paraId="2717C41B" w14:textId="77777777">
      <w:pPr>
        <w:rPr>
          <w:sz w:val="22"/>
          <w:szCs w:val="22"/>
          <w:lang w:val="es-DO"/>
        </w:rPr>
      </w:pPr>
    </w:p>
    <w:p w:rsidR="006E02D8" w:rsidP="006E02D8" w:rsidRDefault="006E02D8" w14:paraId="55CB0E68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69F49A60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67D3329C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2C496D6E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17F7D7E0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1A2167B9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0E94D24B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7E542F8E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7EB15025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735C9B7E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42C61AF2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45049E97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="006E02D8" w:rsidP="006E02D8" w:rsidRDefault="006E02D8" w14:paraId="5D44D72D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</w:p>
    <w:p w:rsidRPr="004C3E2F" w:rsidR="006E02D8" w:rsidP="006E02D8" w:rsidRDefault="006E02D8" w14:paraId="34FFCEC3" w14:textId="77777777">
      <w:pPr>
        <w:widowControl w:val="0"/>
        <w:autoSpaceDE w:val="0"/>
        <w:ind w:left="360" w:right="360" w:hanging="360"/>
        <w:jc w:val="both"/>
        <w:rPr>
          <w:b/>
          <w:bCs/>
          <w:sz w:val="22"/>
          <w:szCs w:val="22"/>
          <w:lang w:val="es-DO"/>
        </w:rPr>
      </w:pPr>
      <w:r w:rsidRPr="004C3E2F">
        <w:rPr>
          <w:b/>
          <w:bCs/>
          <w:sz w:val="22"/>
          <w:szCs w:val="22"/>
        </w:rPr>
        <w:t>Independent Projects</w:t>
      </w:r>
    </w:p>
    <w:p w:rsidRPr="002E2F21" w:rsidR="006E02D8" w:rsidP="006E02D8" w:rsidRDefault="006E02D8" w14:paraId="54ABDA84" w14:textId="77777777">
      <w:pPr>
        <w:tabs>
          <w:tab w:val="left" w:pos="0"/>
          <w:tab w:val="left" w:pos="2160"/>
        </w:tabs>
        <w:jc w:val="both"/>
        <w:rPr>
          <w:rFonts w:ascii="Tahoma" w:hAnsi="Tahoma" w:cs="Tahoma"/>
          <w:b/>
          <w:iCs/>
          <w:spacing w:val="-2"/>
          <w:sz w:val="18"/>
          <w:lang w:val="es-DO"/>
        </w:rPr>
      </w:pPr>
      <w:r w:rsidRPr="004C3E2F">
        <w:rPr>
          <w:rFonts w:ascii="Tahoma" w:hAnsi="Tahoma" w:cs="Tahoma"/>
          <w:b/>
          <w:iCs/>
          <w:noProof/>
          <w:spacing w:val="-2"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9761FCD" wp14:editId="13AEAA75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5943600" cy="12065"/>
                <wp:effectExtent l="0" t="0" r="0" b="1905"/>
                <wp:wrapNone/>
                <wp:docPr id="21375961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0A77DEA6">
              <v:rect id="Rectangle 6" style="position:absolute;margin-left:0;margin-top:1.15pt;width:468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o:allowincell="f" fillcolor="black" stroked="f" strokeweight="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" w14:anchorId="7289DDF9">
                <w10:wrap anchorx="margin"/>
              </v:rect>
            </w:pict>
          </mc:Fallback>
        </mc:AlternateContent>
      </w:r>
    </w:p>
    <w:p w:rsidRPr="004C3E2F" w:rsidR="006E02D8" w:rsidP="006E02D8" w:rsidRDefault="006E02D8" w14:paraId="5FEAE553" w14:textId="35CF8FD6">
      <w:pPr>
        <w:autoSpaceDE w:val="0"/>
        <w:autoSpaceDN w:val="0"/>
        <w:adjustRightInd w:val="0"/>
        <w:rPr>
          <w:color w:val="000000"/>
          <w:sz w:val="22"/>
          <w:szCs w:val="22"/>
          <w:lang w:val="es-DO"/>
        </w:rPr>
      </w:pPr>
      <w:r w:rsidRPr="004C3E2F">
        <w:rPr>
          <w:b/>
          <w:bCs/>
          <w:color w:val="000000"/>
          <w:sz w:val="22"/>
          <w:szCs w:val="22"/>
        </w:rPr>
        <w:t xml:space="preserve">Name: </w:t>
      </w:r>
      <w:r w:rsidR="002658AB">
        <w:rPr>
          <w:b/>
          <w:bCs/>
          <w:color w:val="000000"/>
          <w:sz w:val="22"/>
          <w:szCs w:val="22"/>
        </w:rPr>
        <w:t>Bag</w:t>
      </w:r>
      <w:r w:rsidRPr="004C3E2F">
        <w:rPr>
          <w:b/>
          <w:bCs/>
          <w:color w:val="000000"/>
          <w:sz w:val="22"/>
          <w:szCs w:val="22"/>
        </w:rPr>
        <w:t xml:space="preserve"> </w:t>
      </w:r>
      <w:r w:rsidR="002658AB">
        <w:rPr>
          <w:b/>
          <w:bCs/>
          <w:color w:val="000000"/>
          <w:sz w:val="22"/>
          <w:szCs w:val="22"/>
        </w:rPr>
        <w:t>of</w:t>
      </w:r>
      <w:r w:rsidRPr="004C3E2F">
        <w:rPr>
          <w:b/>
          <w:bCs/>
          <w:color w:val="000000"/>
          <w:sz w:val="22"/>
          <w:szCs w:val="22"/>
        </w:rPr>
        <w:t xml:space="preserve"> </w:t>
      </w:r>
      <w:r w:rsidRPr="004C3E2F" w:rsidR="002658AB">
        <w:rPr>
          <w:b/>
          <w:bCs/>
          <w:color w:val="000000"/>
          <w:sz w:val="22"/>
          <w:szCs w:val="22"/>
        </w:rPr>
        <w:t>Employ</w:t>
      </w:r>
      <w:r w:rsidRPr="004C3E2F">
        <w:rPr>
          <w:b/>
          <w:bCs/>
          <w:color w:val="000000"/>
          <w:sz w:val="22"/>
          <w:szCs w:val="22"/>
        </w:rPr>
        <w:t xml:space="preserve"> </w:t>
      </w:r>
    </w:p>
    <w:p w:rsidRPr="004C3E2F" w:rsidR="006E02D8" w:rsidP="006E02D8" w:rsidRDefault="006E02D8" w14:paraId="516C8628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s-DO"/>
        </w:rPr>
      </w:pPr>
    </w:p>
    <w:p w:rsidRPr="002658AB" w:rsidR="006E02D8" w:rsidP="006E02D8" w:rsidRDefault="006E02D8" w14:paraId="4B6380AD" w14:textId="77777777">
      <w:pPr>
        <w:autoSpaceDE w:val="0"/>
        <w:autoSpaceDN w:val="0"/>
        <w:adjustRightInd w:val="0"/>
        <w:rPr>
          <w:color w:val="000000"/>
          <w:sz w:val="22"/>
          <w:szCs w:val="22"/>
          <w:u w:val="single"/>
          <w:lang w:val="es-DO"/>
        </w:rPr>
      </w:pPr>
      <w:r w:rsidRPr="004C3E2F">
        <w:rPr>
          <w:b/>
          <w:bCs/>
          <w:color w:val="000000"/>
          <w:sz w:val="22"/>
          <w:szCs w:val="22"/>
        </w:rPr>
        <w:t>Description:</w:t>
      </w:r>
    </w:p>
    <w:p w:rsidRPr="00392AA3" w:rsidR="006E02D8" w:rsidP="006E02D8" w:rsidRDefault="006E02D8" w14:paraId="434C4603" w14:textId="77777777">
      <w:pPr>
        <w:pStyle w:val="Sangra3detindependiente"/>
        <w:ind w:left="0"/>
        <w:rPr>
          <w:rFonts w:ascii="Times New Roman" w:hAnsi="Times New Roman" w:cs="Times New Roman"/>
          <w:b/>
          <w:sz w:val="22"/>
          <w:szCs w:val="22"/>
        </w:rPr>
      </w:pPr>
      <w:r w:rsidRPr="001A44B8">
        <w:rPr>
          <w:rFonts w:ascii="Times New Roman" w:hAnsi="Times New Roman" w:cs="Times New Roman"/>
          <w:b/>
          <w:sz w:val="22"/>
          <w:szCs w:val="22"/>
        </w:rPr>
        <w:t>An App in which different job offers are seen and can also be published.</w:t>
      </w:r>
    </w:p>
    <w:p w:rsidRPr="00392AA3" w:rsidR="006E02D8" w:rsidP="006E02D8" w:rsidRDefault="006E02D8" w14:paraId="6026C0C6" w14:textId="77777777">
      <w:pPr>
        <w:pStyle w:val="Sangra3detindependiente"/>
        <w:ind w:left="0"/>
        <w:rPr>
          <w:rFonts w:ascii="Times New Roman" w:hAnsi="Times New Roman" w:cs="Times New Roman"/>
          <w:b/>
          <w:sz w:val="22"/>
          <w:szCs w:val="22"/>
        </w:rPr>
      </w:pPr>
      <w:r w:rsidRPr="001A44B8">
        <w:rPr>
          <w:rFonts w:ascii="Times New Roman" w:hAnsi="Times New Roman" w:cs="Times New Roman"/>
          <w:b/>
          <w:sz w:val="22"/>
          <w:szCs w:val="22"/>
        </w:rPr>
        <w:t>It has a 100% responsive design to be used on any device.</w:t>
      </w:r>
    </w:p>
    <w:p w:rsidRPr="00392AA3" w:rsidR="006E02D8" w:rsidP="006E02D8" w:rsidRDefault="006E02D8" w14:paraId="49BE440C" w14:textId="77777777">
      <w:pPr>
        <w:pStyle w:val="Sangra3detindependiente"/>
        <w:ind w:left="0"/>
        <w:rPr>
          <w:rFonts w:ascii="Times New Roman" w:hAnsi="Times New Roman" w:cs="Times New Roman"/>
          <w:b/>
          <w:sz w:val="22"/>
          <w:szCs w:val="22"/>
        </w:rPr>
      </w:pPr>
      <w:r w:rsidRPr="001A44B8">
        <w:rPr>
          <w:rFonts w:ascii="Times New Roman" w:hAnsi="Times New Roman" w:cs="Times New Roman"/>
          <w:b/>
          <w:sz w:val="22"/>
          <w:szCs w:val="22"/>
        </w:rPr>
        <w:t>A Web/API service that connects both applications to the system database.</w:t>
      </w:r>
    </w:p>
    <w:p w:rsidRPr="00392AA3" w:rsidR="006E02D8" w:rsidP="006E02D8" w:rsidRDefault="006E02D8" w14:paraId="23454B37" w14:textId="77777777">
      <w:pPr>
        <w:pStyle w:val="Sangra3detindependiente"/>
        <w:ind w:left="0"/>
        <w:rPr>
          <w:rFonts w:ascii="Times New Roman" w:hAnsi="Times New Roman" w:cs="Times New Roman"/>
          <w:b/>
          <w:sz w:val="22"/>
          <w:szCs w:val="22"/>
        </w:rPr>
      </w:pPr>
    </w:p>
    <w:p w:rsidR="006E02D8" w:rsidP="006E02D8" w:rsidRDefault="006E02D8" w14:paraId="34634211" w14:textId="77777777">
      <w:pPr>
        <w:pStyle w:val="Sangra3detindependiente"/>
        <w:ind w:left="0"/>
        <w:rPr>
          <w:rFonts w:ascii="Times New Roman" w:hAnsi="Times New Roman" w:cs="Times New Roman"/>
          <w:b/>
          <w:sz w:val="22"/>
          <w:szCs w:val="22"/>
          <w:lang w:val="es-DO"/>
        </w:rPr>
      </w:pPr>
      <w:r w:rsidRPr="004C3E2F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Pr="00D90892" w:rsidR="006E02D8" w:rsidP="006E02D8" w:rsidRDefault="006E02D8" w14:paraId="5EEA4BC8" w14:textId="77777777">
      <w:pPr>
        <w:numPr>
          <w:ilvl w:val="0"/>
          <w:numId w:val="6"/>
        </w:numPr>
        <w:tabs>
          <w:tab w:val="left" w:pos="720"/>
          <w:tab w:val="left" w:pos="1440"/>
        </w:tabs>
        <w:autoSpaceDE w:val="0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Application design.</w:t>
      </w:r>
    </w:p>
    <w:p w:rsidRPr="00D90892" w:rsidR="006E02D8" w:rsidP="006E02D8" w:rsidRDefault="006E02D8" w14:paraId="5D6A2E0B" w14:textId="77777777">
      <w:pPr>
        <w:numPr>
          <w:ilvl w:val="0"/>
          <w:numId w:val="6"/>
        </w:numPr>
        <w:tabs>
          <w:tab w:val="left" w:pos="720"/>
          <w:tab w:val="left" w:pos="1440"/>
        </w:tabs>
        <w:autoSpaceDE w:val="0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Editing HTML files.</w:t>
      </w:r>
    </w:p>
    <w:p w:rsidRPr="00D90892" w:rsidR="006E02D8" w:rsidP="006E02D8" w:rsidRDefault="006E02D8" w14:paraId="4D753589" w14:textId="77777777">
      <w:pPr>
        <w:numPr>
          <w:ilvl w:val="0"/>
          <w:numId w:val="6"/>
        </w:numPr>
        <w:autoSpaceDE w:val="0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Development and compilation.</w:t>
      </w:r>
    </w:p>
    <w:p w:rsidRPr="00D90892" w:rsidR="006E02D8" w:rsidP="006E02D8" w:rsidRDefault="006E02D8" w14:paraId="2493A4EF" w14:textId="77777777">
      <w:pPr>
        <w:numPr>
          <w:ilvl w:val="0"/>
          <w:numId w:val="6"/>
        </w:numPr>
        <w:autoSpaceDE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Testing and updates.</w:t>
      </w:r>
    </w:p>
    <w:p w:rsidRPr="00D90892" w:rsidR="006E02D8" w:rsidP="006E02D8" w:rsidRDefault="006E02D8" w14:paraId="4F2B2856" w14:textId="77777777">
      <w:pPr>
        <w:pStyle w:val="Sangra3detindependiente"/>
        <w:ind w:left="0"/>
        <w:rPr>
          <w:rFonts w:ascii="Times New Roman" w:hAnsi="Times New Roman" w:cs="Times New Roman"/>
          <w:b/>
          <w:bCs/>
          <w:sz w:val="22"/>
          <w:szCs w:val="22"/>
          <w:lang w:val="es-DO"/>
        </w:rPr>
      </w:pPr>
    </w:p>
    <w:p w:rsidRPr="00D90892" w:rsidR="006E02D8" w:rsidP="006E02D8" w:rsidRDefault="006E02D8" w14:paraId="45B737F8" w14:textId="77777777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s-DO"/>
        </w:rPr>
      </w:pPr>
      <w:r w:rsidRPr="00D90892">
        <w:rPr>
          <w:b/>
          <w:bCs/>
          <w:color w:val="000000"/>
          <w:sz w:val="22"/>
          <w:szCs w:val="22"/>
        </w:rPr>
        <w:t>Tools:</w:t>
      </w:r>
    </w:p>
    <w:p w:rsidRPr="00E5576B" w:rsidR="006E02D8" w:rsidP="006E02D8" w:rsidRDefault="006E02D8" w14:paraId="20EAFEEF" w14:textId="77777777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s-DO"/>
        </w:rPr>
      </w:pPr>
      <w:r w:rsidRPr="00A75908">
        <w:rPr>
          <w:b/>
          <w:sz w:val="22"/>
          <w:szCs w:val="22"/>
        </w:rPr>
        <w:t>Programming Languages</w:t>
      </w:r>
      <w:r w:rsidRPr="00A75908">
        <w:rPr>
          <w:sz w:val="22"/>
          <w:szCs w:val="22"/>
        </w:rPr>
        <w:t xml:space="preserve">: </w:t>
      </w:r>
      <w:hyperlink w:history="1" r:id="rId9">
        <w:r w:rsidRPr="00E5576B">
          <w:rPr>
            <w:rStyle w:val="Hipervnculo"/>
            <w:sz w:val="22"/>
            <w:szCs w:val="22"/>
          </w:rPr>
          <w:t>C#- 80.2%</w:t>
        </w:r>
      </w:hyperlink>
      <w:r w:rsidRPr="00E5576B">
        <w:rPr>
          <w:sz w:val="22"/>
          <w:szCs w:val="22"/>
        </w:rPr>
        <w:t> </w:t>
      </w:r>
    </w:p>
    <w:p w:rsidRPr="00E5576B" w:rsidR="006E02D8" w:rsidP="006E02D8" w:rsidRDefault="00000000" w14:paraId="7242E87E" w14:textId="77777777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rPr>
          <w:sz w:val="22"/>
          <w:szCs w:val="22"/>
          <w:lang w:val="es-DO"/>
        </w:rPr>
      </w:pPr>
      <w:hyperlink w:history="1" r:id="rId10">
        <w:r w:rsidRPr="00E5576B" w:rsidR="006E02D8">
          <w:rPr>
            <w:rStyle w:val="Hipervnculo"/>
            <w:sz w:val="22"/>
            <w:szCs w:val="22"/>
          </w:rPr>
          <w:t>JavaScript -0.7%</w:t>
        </w:r>
      </w:hyperlink>
    </w:p>
    <w:p w:rsidRPr="00A75908" w:rsidR="006E02D8" w:rsidP="006E02D8" w:rsidRDefault="006E02D8" w14:paraId="0BDE2988" w14:textId="77777777">
      <w:pPr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s-DO"/>
        </w:rPr>
      </w:pPr>
    </w:p>
    <w:p w:rsidRPr="00E5576B" w:rsidR="006E02D8" w:rsidP="006E02D8" w:rsidRDefault="006E02D8" w14:paraId="64EBEE57" w14:textId="77777777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rPr>
          <w:sz w:val="22"/>
          <w:szCs w:val="22"/>
          <w:lang w:val="es-DO"/>
        </w:rPr>
      </w:pPr>
      <w:r w:rsidRPr="00A75908">
        <w:rPr>
          <w:b/>
          <w:bCs/>
          <w:iCs/>
          <w:color w:val="000000"/>
          <w:sz w:val="22"/>
          <w:szCs w:val="22"/>
        </w:rPr>
        <w:t xml:space="preserve">Front-end / Presentación: </w:t>
      </w:r>
      <w:hyperlink w:history="1" r:id="rId11">
        <w:r w:rsidRPr="00E5576B">
          <w:rPr>
            <w:rStyle w:val="Hipervnculo"/>
            <w:sz w:val="22"/>
            <w:szCs w:val="22"/>
          </w:rPr>
          <w:t>HTML 15.8%</w:t>
        </w:r>
      </w:hyperlink>
      <w:r w:rsidRPr="00E5576B">
        <w:rPr>
          <w:sz w:val="22"/>
          <w:szCs w:val="22"/>
        </w:rPr>
        <w:t> </w:t>
      </w:r>
    </w:p>
    <w:p w:rsidRPr="00E5576B" w:rsidR="006E02D8" w:rsidP="006E02D8" w:rsidRDefault="00000000" w14:paraId="4A2378B0" w14:textId="77777777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rPr>
          <w:sz w:val="22"/>
          <w:szCs w:val="22"/>
          <w:lang w:val="es-DO"/>
        </w:rPr>
      </w:pPr>
      <w:hyperlink w:history="1" r:id="rId12">
        <w:r w:rsidRPr="00E5576B" w:rsidR="006E02D8">
          <w:rPr>
            <w:rStyle w:val="Hipervnculo"/>
            <w:sz w:val="22"/>
            <w:szCs w:val="22"/>
          </w:rPr>
          <w:t>CSS- 3.3%</w:t>
        </w:r>
      </w:hyperlink>
      <w:r w:rsidRPr="00E5576B" w:rsidR="006E02D8">
        <w:rPr>
          <w:sz w:val="22"/>
          <w:szCs w:val="22"/>
        </w:rPr>
        <w:t> </w:t>
      </w:r>
    </w:p>
    <w:p w:rsidRPr="00A75908" w:rsidR="006E02D8" w:rsidP="006E02D8" w:rsidRDefault="006E02D8" w14:paraId="4DD9E628" w14:textId="77777777">
      <w:pPr>
        <w:numPr>
          <w:ilvl w:val="0"/>
          <w:numId w:val="5"/>
        </w:num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</w:p>
    <w:p w:rsidRPr="0049093E" w:rsidR="006E02D8" w:rsidP="006E02D8" w:rsidRDefault="006E02D8" w14:paraId="3B5F6DCA" w14:textId="77777777">
      <w:pPr>
        <w:numPr>
          <w:ilvl w:val="0"/>
          <w:numId w:val="5"/>
        </w:num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  <w:r w:rsidRPr="00A75908">
        <w:rPr>
          <w:b/>
          <w:bCs/>
          <w:iCs/>
          <w:color w:val="000000"/>
          <w:sz w:val="22"/>
          <w:szCs w:val="22"/>
        </w:rPr>
        <w:t>IDE</w:t>
      </w:r>
      <w:r w:rsidRPr="00D90892">
        <w:rPr>
          <w:b/>
          <w:bCs/>
          <w:iCs/>
          <w:color w:val="000000"/>
          <w:sz w:val="22"/>
          <w:szCs w:val="22"/>
        </w:rPr>
        <w:t xml:space="preserve">: </w:t>
      </w:r>
      <w:bookmarkStart w:name="OLE_LINK1" w:id="1"/>
      <w:bookmarkStart w:name="OLE_LINK2" w:id="2"/>
      <w:bookmarkStart w:name="OLE_LINK3" w:id="3"/>
      <w:r w:rsidRPr="00D90892">
        <w:rPr>
          <w:b/>
          <w:bCs/>
          <w:color w:val="000000"/>
          <w:sz w:val="22"/>
          <w:szCs w:val="22"/>
        </w:rPr>
        <w:t>Visual Studio</w:t>
      </w:r>
      <w:r>
        <w:rPr>
          <w:color w:val="000000"/>
          <w:sz w:val="22"/>
          <w:szCs w:val="22"/>
        </w:rPr>
        <w:t xml:space="preserve"> </w:t>
      </w:r>
    </w:p>
    <w:p w:rsidR="006E02D8" w:rsidP="006E02D8" w:rsidRDefault="006E02D8" w14:paraId="5703AF61" w14:textId="77777777">
      <w:p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</w:p>
    <w:p w:rsidR="006E02D8" w:rsidP="006E02D8" w:rsidRDefault="006E02D8" w14:paraId="436C03A4" w14:textId="77777777">
      <w:p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</w:p>
    <w:p w:rsidR="006E02D8" w:rsidP="006E02D8" w:rsidRDefault="006E02D8" w14:paraId="21D47788" w14:textId="77777777">
      <w:p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</w:p>
    <w:p w:rsidRPr="004C3E2F" w:rsidR="006E02D8" w:rsidP="006E02D8" w:rsidRDefault="006E02D8" w14:paraId="6EFA64C9" w14:textId="77777777">
      <w:pPr>
        <w:autoSpaceDE w:val="0"/>
        <w:autoSpaceDN w:val="0"/>
        <w:adjustRightInd w:val="0"/>
        <w:rPr>
          <w:color w:val="000000"/>
          <w:sz w:val="22"/>
          <w:szCs w:val="22"/>
          <w:lang w:val="es-DO"/>
        </w:rPr>
      </w:pPr>
      <w:r w:rsidRPr="004C3E2F">
        <w:rPr>
          <w:b/>
          <w:bCs/>
          <w:color w:val="000000"/>
          <w:sz w:val="22"/>
          <w:szCs w:val="22"/>
        </w:rPr>
        <w:t>Name: Page-Web-Portfolio</w:t>
      </w:r>
    </w:p>
    <w:p w:rsidRPr="004C3E2F" w:rsidR="006E02D8" w:rsidP="006E02D8" w:rsidRDefault="006E02D8" w14:paraId="16F95EB2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s-DO"/>
        </w:rPr>
      </w:pPr>
    </w:p>
    <w:p w:rsidRPr="004C3E2F" w:rsidR="006E02D8" w:rsidP="006E02D8" w:rsidRDefault="006E02D8" w14:paraId="77B286E3" w14:textId="77777777">
      <w:pPr>
        <w:autoSpaceDE w:val="0"/>
        <w:autoSpaceDN w:val="0"/>
        <w:adjustRightInd w:val="0"/>
        <w:rPr>
          <w:color w:val="000000"/>
          <w:sz w:val="22"/>
          <w:szCs w:val="22"/>
          <w:lang w:val="es-DO"/>
        </w:rPr>
      </w:pPr>
      <w:r w:rsidRPr="004C3E2F">
        <w:rPr>
          <w:b/>
          <w:bCs/>
          <w:color w:val="000000"/>
          <w:sz w:val="22"/>
          <w:szCs w:val="22"/>
        </w:rPr>
        <w:t>Description:</w:t>
      </w:r>
    </w:p>
    <w:p w:rsidRPr="00392AA3" w:rsidR="006E02D8" w:rsidP="006E02D8" w:rsidRDefault="006E02D8" w14:paraId="16EDA376" w14:textId="77777777">
      <w:pPr>
        <w:pStyle w:val="Sangra3detindependiente"/>
        <w:rPr>
          <w:rFonts w:ascii="Times New Roman" w:hAnsi="Times New Roman" w:cs="Times New Roman"/>
          <w:b/>
          <w:sz w:val="22"/>
          <w:szCs w:val="22"/>
        </w:rPr>
      </w:pPr>
      <w:r w:rsidRPr="001A44B8">
        <w:rPr>
          <w:rFonts w:ascii="Times New Roman" w:hAnsi="Times New Roman" w:cs="Times New Roman"/>
          <w:b/>
          <w:sz w:val="22"/>
          <w:szCs w:val="22"/>
        </w:rPr>
        <w:t>This repository houses my personal portfolio, a collection of my most outstanding works and projects. The portfolio has been carefully designed to highlight my skills, experience and creativity in the field of [specify field, such as web development, graphic design, etc.].</w:t>
      </w:r>
    </w:p>
    <w:p w:rsidRPr="00392AA3" w:rsidR="006E02D8" w:rsidP="006E02D8" w:rsidRDefault="006E02D8" w14:paraId="35A4960C" w14:textId="77777777">
      <w:pPr>
        <w:pStyle w:val="Sangra3detindependiente"/>
        <w:rPr>
          <w:rFonts w:ascii="Times New Roman" w:hAnsi="Times New Roman" w:cs="Times New Roman"/>
          <w:b/>
          <w:sz w:val="22"/>
          <w:szCs w:val="22"/>
        </w:rPr>
      </w:pPr>
    </w:p>
    <w:p w:rsidR="006E02D8" w:rsidP="006E02D8" w:rsidRDefault="006E02D8" w14:paraId="061D1C56" w14:textId="77777777">
      <w:pPr>
        <w:pStyle w:val="Sangra3detindependiente"/>
        <w:ind w:left="0"/>
        <w:rPr>
          <w:rFonts w:ascii="Times New Roman" w:hAnsi="Times New Roman" w:cs="Times New Roman"/>
          <w:b/>
          <w:sz w:val="22"/>
          <w:szCs w:val="22"/>
          <w:lang w:val="es-DO"/>
        </w:rPr>
      </w:pPr>
      <w:r w:rsidRPr="004C3E2F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Pr="00D90892" w:rsidR="006E02D8" w:rsidP="006E02D8" w:rsidRDefault="006E02D8" w14:paraId="25D4B7C8" w14:textId="77777777">
      <w:pPr>
        <w:numPr>
          <w:ilvl w:val="0"/>
          <w:numId w:val="6"/>
        </w:numPr>
        <w:tabs>
          <w:tab w:val="left" w:pos="720"/>
          <w:tab w:val="left" w:pos="1440"/>
        </w:tabs>
        <w:autoSpaceDE w:val="0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Application design.</w:t>
      </w:r>
    </w:p>
    <w:p w:rsidRPr="00D90892" w:rsidR="006E02D8" w:rsidP="006E02D8" w:rsidRDefault="006E02D8" w14:paraId="6C9B3165" w14:textId="215372DF">
      <w:pPr>
        <w:numPr>
          <w:ilvl w:val="0"/>
          <w:numId w:val="6"/>
        </w:numPr>
        <w:tabs>
          <w:tab w:val="left" w:pos="720"/>
          <w:tab w:val="left" w:pos="1440"/>
        </w:tabs>
        <w:autoSpaceDE w:val="0"/>
        <w:jc w:val="both"/>
        <w:rPr>
          <w:b/>
          <w:bCs/>
          <w:sz w:val="22"/>
          <w:szCs w:val="22"/>
        </w:rPr>
      </w:pPr>
      <w:r w:rsidRPr="00D90892">
        <w:rPr>
          <w:b/>
          <w:bCs/>
          <w:sz w:val="22"/>
          <w:szCs w:val="22"/>
        </w:rPr>
        <w:t>Editing HTML, C</w:t>
      </w:r>
      <w:r w:rsidR="00D90892">
        <w:rPr>
          <w:b/>
          <w:bCs/>
          <w:sz w:val="22"/>
          <w:szCs w:val="22"/>
        </w:rPr>
        <w:t>SS3</w:t>
      </w:r>
      <w:r w:rsidRPr="00D90892">
        <w:rPr>
          <w:b/>
          <w:bCs/>
          <w:sz w:val="22"/>
          <w:szCs w:val="22"/>
        </w:rPr>
        <w:t xml:space="preserve"> and JS files</w:t>
      </w:r>
    </w:p>
    <w:p w:rsidRPr="00D90892" w:rsidR="006E02D8" w:rsidP="006E02D8" w:rsidRDefault="006E02D8" w14:paraId="18C2E34F" w14:textId="77777777">
      <w:pPr>
        <w:numPr>
          <w:ilvl w:val="0"/>
          <w:numId w:val="6"/>
        </w:numPr>
        <w:autoSpaceDE w:val="0"/>
        <w:jc w:val="both"/>
        <w:rPr>
          <w:b/>
          <w:bCs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Development and compilation.</w:t>
      </w:r>
    </w:p>
    <w:p w:rsidRPr="00D90892" w:rsidR="006E02D8" w:rsidP="006E02D8" w:rsidRDefault="006E02D8" w14:paraId="07970BAB" w14:textId="77777777">
      <w:pPr>
        <w:numPr>
          <w:ilvl w:val="0"/>
          <w:numId w:val="6"/>
        </w:numPr>
        <w:autoSpaceDE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s-DO"/>
        </w:rPr>
      </w:pPr>
      <w:r w:rsidRPr="00D90892">
        <w:rPr>
          <w:b/>
          <w:bCs/>
          <w:sz w:val="22"/>
          <w:szCs w:val="22"/>
        </w:rPr>
        <w:t>Testing and updates.</w:t>
      </w:r>
    </w:p>
    <w:p w:rsidRPr="00D90892" w:rsidR="006E02D8" w:rsidP="006E02D8" w:rsidRDefault="006E02D8" w14:paraId="48A75AEA" w14:textId="77777777">
      <w:pPr>
        <w:pStyle w:val="Sangra3detindependiente"/>
        <w:ind w:left="0"/>
        <w:rPr>
          <w:rFonts w:ascii="Times New Roman" w:hAnsi="Times New Roman" w:cs="Times New Roman"/>
          <w:b/>
          <w:bCs/>
          <w:sz w:val="22"/>
          <w:szCs w:val="22"/>
          <w:lang w:val="es-DO"/>
        </w:rPr>
      </w:pPr>
    </w:p>
    <w:p w:rsidR="006E02D8" w:rsidP="006E02D8" w:rsidRDefault="006E02D8" w14:paraId="57579AE6" w14:textId="77777777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s-DO"/>
        </w:rPr>
      </w:pPr>
      <w:r w:rsidRPr="004C3E2F">
        <w:rPr>
          <w:b/>
          <w:bCs/>
          <w:color w:val="000000"/>
          <w:sz w:val="22"/>
          <w:szCs w:val="22"/>
        </w:rPr>
        <w:t>Tools:</w:t>
      </w:r>
    </w:p>
    <w:p w:rsidRPr="000D70E5" w:rsidR="006E02D8" w:rsidP="006E02D8" w:rsidRDefault="006E02D8" w14:paraId="56DE45DE" w14:textId="77777777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s-DO"/>
        </w:rPr>
      </w:pPr>
      <w:r w:rsidRPr="00A75908">
        <w:rPr>
          <w:b/>
          <w:sz w:val="22"/>
          <w:szCs w:val="22"/>
        </w:rPr>
        <w:t>Programming Languages</w:t>
      </w:r>
      <w:r w:rsidRPr="00A75908">
        <w:rPr>
          <w:sz w:val="22"/>
          <w:szCs w:val="22"/>
        </w:rPr>
        <w:t xml:space="preserve">: </w:t>
      </w:r>
      <w:hyperlink w:history="1" r:id="rId13">
        <w:r w:rsidRPr="000D70E5">
          <w:rPr>
            <w:rStyle w:val="Hipervnculo"/>
            <w:sz w:val="22"/>
            <w:szCs w:val="22"/>
          </w:rPr>
          <w:t>JavaScript15.1%</w:t>
        </w:r>
      </w:hyperlink>
    </w:p>
    <w:p w:rsidRPr="00527898" w:rsidR="006E02D8" w:rsidP="006E02D8" w:rsidRDefault="006E02D8" w14:paraId="282B2719" w14:textId="77777777">
      <w:pPr>
        <w:autoSpaceDE w:val="0"/>
        <w:autoSpaceDN w:val="0"/>
        <w:adjustRightInd w:val="0"/>
        <w:ind w:left="720"/>
        <w:rPr>
          <w:sz w:val="22"/>
          <w:szCs w:val="22"/>
          <w:u w:val="single"/>
          <w:lang w:val="es-DO"/>
        </w:rPr>
      </w:pPr>
    </w:p>
    <w:p w:rsidRPr="00A75908" w:rsidR="006E02D8" w:rsidP="006E02D8" w:rsidRDefault="006E02D8" w14:paraId="1A87AE92" w14:textId="77777777">
      <w:pPr>
        <w:autoSpaceDE w:val="0"/>
        <w:autoSpaceDN w:val="0"/>
        <w:adjustRightInd w:val="0"/>
        <w:ind w:left="720"/>
        <w:rPr>
          <w:b/>
          <w:bCs/>
          <w:color w:val="000000"/>
          <w:sz w:val="22"/>
          <w:szCs w:val="22"/>
          <w:lang w:val="es-DO"/>
        </w:rPr>
      </w:pPr>
    </w:p>
    <w:p w:rsidRPr="00553534" w:rsidR="006E02D8" w:rsidP="006E02D8" w:rsidRDefault="006E02D8" w14:paraId="6240CB43" w14:textId="77777777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rPr>
          <w:b/>
          <w:bCs/>
          <w:iCs/>
          <w:color w:val="000000"/>
          <w:sz w:val="22"/>
          <w:szCs w:val="22"/>
          <w:lang w:val="es-DO"/>
        </w:rPr>
      </w:pPr>
      <w:r w:rsidRPr="00A75908">
        <w:rPr>
          <w:b/>
          <w:bCs/>
          <w:iCs/>
          <w:color w:val="000000"/>
          <w:sz w:val="22"/>
          <w:szCs w:val="22"/>
        </w:rPr>
        <w:t xml:space="preserve">Front-end / Presentación: </w:t>
      </w:r>
      <w:hyperlink w:history="1" r:id="rId14">
        <w:r w:rsidRPr="00553534">
          <w:rPr>
            <w:rStyle w:val="Hipervnculo"/>
            <w:b/>
            <w:bCs/>
            <w:iCs/>
            <w:sz w:val="22"/>
            <w:szCs w:val="22"/>
          </w:rPr>
          <w:t>HTML57.1%</w:t>
        </w:r>
      </w:hyperlink>
    </w:p>
    <w:p w:rsidRPr="00CA45C2" w:rsidR="006E02D8" w:rsidP="006E02D8" w:rsidRDefault="006E02D8" w14:paraId="6AC2BA54" w14:textId="77777777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A75908">
        <w:rPr>
          <w:b/>
          <w:bCs/>
          <w:iCs/>
          <w:color w:val="000000"/>
          <w:sz w:val="22"/>
          <w:szCs w:val="22"/>
        </w:rPr>
        <w:t xml:space="preserve"> </w:t>
      </w:r>
      <w:hyperlink w:history="1" r:id="rId15">
        <w:r w:rsidRPr="00CA45C2">
          <w:rPr>
            <w:rStyle w:val="Hipervnculo"/>
            <w:sz w:val="22"/>
            <w:szCs w:val="22"/>
          </w:rPr>
          <w:t>CSS27.8%</w:t>
        </w:r>
      </w:hyperlink>
    </w:p>
    <w:p w:rsidRPr="00E5576B" w:rsidR="006E02D8" w:rsidP="006E02D8" w:rsidRDefault="006E02D8" w14:paraId="4B73256C" w14:textId="77777777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:rsidRPr="00A75908" w:rsidR="006E02D8" w:rsidP="006E02D8" w:rsidRDefault="006E02D8" w14:paraId="1B6F7235" w14:textId="77777777">
      <w:pPr>
        <w:autoSpaceDE w:val="0"/>
        <w:autoSpaceDN w:val="0"/>
        <w:adjustRightInd w:val="0"/>
        <w:spacing w:after="54"/>
        <w:ind w:left="720"/>
        <w:rPr>
          <w:rFonts w:ascii="Calibri" w:hAnsi="Calibri" w:cs="Calibri"/>
          <w:color w:val="000000"/>
          <w:sz w:val="22"/>
          <w:szCs w:val="22"/>
        </w:rPr>
      </w:pPr>
    </w:p>
    <w:p w:rsidRPr="00D90892" w:rsidR="006E02D8" w:rsidP="006E02D8" w:rsidRDefault="006E02D8" w14:paraId="1D7D2A28" w14:textId="77777777">
      <w:pPr>
        <w:numPr>
          <w:ilvl w:val="0"/>
          <w:numId w:val="5"/>
        </w:num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  <w:r w:rsidRPr="00A75908">
        <w:rPr>
          <w:b/>
          <w:bCs/>
          <w:iCs/>
          <w:color w:val="000000"/>
          <w:sz w:val="22"/>
          <w:szCs w:val="22"/>
        </w:rPr>
        <w:t>IDE</w:t>
      </w:r>
      <w:r w:rsidRPr="00D90892">
        <w:rPr>
          <w:iCs/>
          <w:color w:val="000000"/>
          <w:sz w:val="22"/>
          <w:szCs w:val="22"/>
        </w:rPr>
        <w:t xml:space="preserve">: </w:t>
      </w:r>
      <w:r w:rsidRPr="00D90892">
        <w:rPr>
          <w:b/>
          <w:bCs/>
          <w:color w:val="000000"/>
          <w:sz w:val="22"/>
          <w:szCs w:val="22"/>
        </w:rPr>
        <w:t>Visual Studio Code</w:t>
      </w:r>
    </w:p>
    <w:p w:rsidRPr="00A75908" w:rsidR="006E02D8" w:rsidP="006E02D8" w:rsidRDefault="006E02D8" w14:paraId="65C6FE45" w14:textId="77777777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Pr="00A75908" w:rsidR="006E02D8" w:rsidP="006E02D8" w:rsidRDefault="006E02D8" w14:paraId="1E1590AF" w14:textId="77777777">
      <w:pPr>
        <w:autoSpaceDE w:val="0"/>
        <w:autoSpaceDN w:val="0"/>
        <w:adjustRightInd w:val="0"/>
        <w:spacing w:after="54"/>
        <w:rPr>
          <w:rFonts w:ascii="Calibri" w:hAnsi="Calibri" w:cs="Calibri"/>
          <w:color w:val="000000"/>
          <w:sz w:val="22"/>
          <w:szCs w:val="22"/>
        </w:rPr>
      </w:pPr>
    </w:p>
    <w:bookmarkEnd w:id="1"/>
    <w:bookmarkEnd w:id="2"/>
    <w:bookmarkEnd w:id="3"/>
    <w:p w:rsidRPr="00A75908" w:rsidR="006E02D8" w:rsidP="006E02D8" w:rsidRDefault="006E02D8" w14:paraId="3C5C4777" w14:textId="77777777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6E02D8" w:rsidRDefault="006E02D8" w14:paraId="50EB1CD0" w14:textId="4B8AFC2A"/>
    <w:sectPr w:rsidR="006E02D8" w:rsidSect="00605CD7">
      <w:headerReference w:type="default" r:id="rId16"/>
      <w:pgSz w:w="12240" w:h="15840" w:orient="portrait"/>
      <w:pgMar w:top="1440" w:right="108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7FC" w:rsidP="006E02D8" w:rsidRDefault="008317FC" w14:paraId="4311D5F8" w14:textId="77777777">
      <w:r>
        <w:separator/>
      </w:r>
    </w:p>
  </w:endnote>
  <w:endnote w:type="continuationSeparator" w:id="0">
    <w:p w:rsidR="008317FC" w:rsidP="006E02D8" w:rsidRDefault="008317FC" w14:paraId="25150D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7FC" w:rsidP="006E02D8" w:rsidRDefault="008317FC" w14:paraId="49674822" w14:textId="77777777">
      <w:r>
        <w:separator/>
      </w:r>
    </w:p>
  </w:footnote>
  <w:footnote w:type="continuationSeparator" w:id="0">
    <w:p w:rsidR="008317FC" w:rsidP="006E02D8" w:rsidRDefault="008317FC" w14:paraId="359F11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0FF" w:rsidRDefault="00000000" w14:paraId="2ECDF9B6" w14:textId="77777777">
    <w:pPr>
      <w:jc w:val="center"/>
      <w:rPr>
        <w:rFonts w:ascii="Garamond" w:hAnsi="Garamond" w:cs="Garamond"/>
        <w:sz w:val="24"/>
        <w:u w:val="single"/>
      </w:rPr>
    </w:pPr>
  </w:p>
  <w:p w:rsidRPr="00860921" w:rsidR="001B50FF" w:rsidRDefault="006E02D8" w14:paraId="2EF17F3A" w14:textId="77777777">
    <w:pPr>
      <w:pStyle w:val="Encabezado"/>
      <w:tabs>
        <w:tab w:val="clear" w:pos="8640"/>
        <w:tab w:val="right" w:pos="10080"/>
      </w:tabs>
      <w:rPr>
        <w:sz w:val="28"/>
        <w:szCs w:val="28"/>
        <w:u w:val="single"/>
        <w:lang w:val="es-DO"/>
      </w:rPr>
    </w:pPr>
    <w:r w:rsidRPr="001A44B8">
      <w:rPr>
        <w:color w:val="44546A" w:themeColor="text2"/>
        <w:sz w:val="28"/>
        <w:szCs w:val="28"/>
        <w:u w:val="single"/>
      </w:rPr>
      <w:t xml:space="preserve">Gabriel Felix's Curriculum </w:t>
    </w:r>
    <w:r w:rsidRPr="001A44B8">
      <w:rPr>
        <w:sz w:val="28"/>
        <w:szCs w:val="28"/>
        <w:u w:val="single"/>
      </w:rPr>
      <w:tab/>
    </w:r>
    <w:r w:rsidRPr="001A44B8">
      <w:rPr>
        <w:sz w:val="28"/>
        <w:szCs w:val="28"/>
        <w:u w:val="single"/>
      </w:rPr>
      <w:tab/>
    </w:r>
    <w:r w:rsidRPr="001A44B8">
      <w:rPr>
        <w:sz w:val="28"/>
        <w:szCs w:val="28"/>
        <w:u w:val="single"/>
      </w:rPr>
      <w:t xml:space="preserve">         </w:t>
    </w:r>
    <w:r w:rsidRPr="001A44B8">
      <w:rPr>
        <w:b/>
        <w:bCs/>
        <w:color w:val="44546A" w:themeColor="text2"/>
        <w:sz w:val="28"/>
        <w:szCs w:val="28"/>
        <w:u w:val="single"/>
      </w:rPr>
      <w:t xml:space="preserve">Software Technologist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 w14:anchorId="7FA1D1A3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8" style="width:1in;height:1in;visibility:visible;mso-wrap-style:square" alt="Un conjunto de letras blancas en un fondo blanco&#10;&#10;Descripción generada automáticamente con confianza baja" o:bullet="t" type="#_x0000_t75">
        <v:imagedata o:title="Un conjunto de letras blancas en un fondo blanco&#10;&#10;Descripción generada automáticamente con confianza baja" r:id="rId1"/>
      </v:shape>
    </w:pict>
  </w:numPicBullet>
  <w:numPicBullet w:numPicBulletId="1">
    <w:pict>
      <v:shape id="_x0000_i1039" style="width:13.8pt;height:15.6pt;rotation:180;flip:y;visibility:visible;mso-wrap-style:square" alt="Icono&#10;&#10;Descripción generada automáticamente" o:bullet="t" type="#_x0000_t75">
        <v:imagedata o:title="Icono&#10;&#10;Descripción generada automáticamente" r:id="rId2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FCA587D"/>
    <w:multiLevelType w:val="hybridMultilevel"/>
    <w:tmpl w:val="8028E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A47AC1"/>
    <w:multiLevelType w:val="hybridMultilevel"/>
    <w:tmpl w:val="AB9023B0"/>
    <w:lvl w:ilvl="0" w:tplc="F8EAC66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603DB8"/>
    <w:multiLevelType w:val="multilevel"/>
    <w:tmpl w:val="F53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26F02E3"/>
    <w:multiLevelType w:val="hybridMultilevel"/>
    <w:tmpl w:val="C17C2E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5A6884"/>
    <w:multiLevelType w:val="hybridMultilevel"/>
    <w:tmpl w:val="4F10741A"/>
    <w:lvl w:ilvl="0" w:tplc="1C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1C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1C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1C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1C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1C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1C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1C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1C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" w15:restartNumberingAfterBreak="0">
    <w:nsid w:val="7EE56328"/>
    <w:multiLevelType w:val="hybridMultilevel"/>
    <w:tmpl w:val="3778644A"/>
    <w:lvl w:ilvl="0" w:tplc="C2E68132">
      <w:start w:val="1"/>
      <w:numFmt w:val="bullet"/>
      <w:lvlText w:val=""/>
      <w:lvlPicBulletId w:val="1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  <w:lvl w:ilvl="1" w:tplc="6C520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0A269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D364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2221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626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CEB20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032F1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43A8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209846976">
    <w:abstractNumId w:val="0"/>
  </w:num>
  <w:num w:numId="2" w16cid:durableId="896085894">
    <w:abstractNumId w:val="1"/>
  </w:num>
  <w:num w:numId="3" w16cid:durableId="1826625540">
    <w:abstractNumId w:val="2"/>
  </w:num>
  <w:num w:numId="4" w16cid:durableId="48235860">
    <w:abstractNumId w:val="3"/>
  </w:num>
  <w:num w:numId="5" w16cid:durableId="652682213">
    <w:abstractNumId w:val="7"/>
  </w:num>
  <w:num w:numId="6" w16cid:durableId="876238399">
    <w:abstractNumId w:val="4"/>
  </w:num>
  <w:num w:numId="7" w16cid:durableId="2097893840">
    <w:abstractNumId w:val="8"/>
  </w:num>
  <w:num w:numId="8" w16cid:durableId="1470592426">
    <w:abstractNumId w:val="5"/>
  </w:num>
  <w:num w:numId="9" w16cid:durableId="1927836649">
    <w:abstractNumId w:val="2"/>
  </w:num>
  <w:num w:numId="10" w16cid:durableId="1091003640">
    <w:abstractNumId w:val="6"/>
  </w:num>
  <w:num w:numId="11" w16cid:durableId="850072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D8"/>
    <w:rsid w:val="001123C1"/>
    <w:rsid w:val="002658AB"/>
    <w:rsid w:val="00392AA3"/>
    <w:rsid w:val="004C4253"/>
    <w:rsid w:val="006E02D8"/>
    <w:rsid w:val="008317FC"/>
    <w:rsid w:val="00A57833"/>
    <w:rsid w:val="00A632C2"/>
    <w:rsid w:val="00D90892"/>
    <w:rsid w:val="17A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EB925"/>
  <w15:chartTrackingRefBased/>
  <w15:docId w15:val="{F2F81536-6A6D-43CA-B2EE-86B7BF269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02D8"/>
    <w:pPr>
      <w:suppressAutoHyphens/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val="en-US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E02D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E02D8"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Ttulo8">
    <w:name w:val="heading 8"/>
    <w:basedOn w:val="Normal"/>
    <w:next w:val="Normal"/>
    <w:link w:val="Ttulo8Car"/>
    <w:qFormat/>
    <w:rsid w:val="006E02D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E02D8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styleId="Ttulo2Car" w:customStyle="1">
    <w:name w:val="Título 2 Car"/>
    <w:basedOn w:val="Fuentedeprrafopredeter"/>
    <w:link w:val="Ttulo2"/>
    <w:rsid w:val="006E02D8"/>
    <w:rPr>
      <w:rFonts w:ascii="Times New Roman" w:hAnsi="Times New Roman" w:eastAsia="Times New Roman" w:cs="Times New Roman"/>
      <w:b/>
      <w:kern w:val="0"/>
      <w:szCs w:val="20"/>
      <w:lang w:val="en-US" w:eastAsia="zh-CN"/>
      <w14:ligatures w14:val="none"/>
    </w:rPr>
  </w:style>
  <w:style w:type="character" w:styleId="Ttulo8Car" w:customStyle="1">
    <w:name w:val="Título 8 Car"/>
    <w:basedOn w:val="Fuentedeprrafopredeter"/>
    <w:link w:val="Ttulo8"/>
    <w:rsid w:val="006E02D8"/>
    <w:rPr>
      <w:rFonts w:ascii="Calibri" w:hAnsi="Calibri" w:eastAsia="Times New Roman" w:cs="Times New Roman"/>
      <w:i/>
      <w:iCs/>
      <w:kern w:val="0"/>
      <w:sz w:val="24"/>
      <w:szCs w:val="24"/>
      <w:lang w:val="en-US" w:eastAsia="zh-CN"/>
      <w14:ligatures w14:val="none"/>
    </w:rPr>
  </w:style>
  <w:style w:type="character" w:styleId="Hipervnculo">
    <w:name w:val="Hyperlink"/>
    <w:rsid w:val="006E02D8"/>
    <w:rPr>
      <w:color w:val="0000FF"/>
      <w:u w:val="single"/>
    </w:rPr>
  </w:style>
  <w:style w:type="character" w:styleId="nfasis">
    <w:name w:val="Emphasis"/>
    <w:qFormat/>
    <w:rsid w:val="006E02D8"/>
    <w:rPr>
      <w:i/>
      <w:iCs/>
    </w:rPr>
  </w:style>
  <w:style w:type="paragraph" w:styleId="Encabezado">
    <w:name w:val="header"/>
    <w:basedOn w:val="Normal"/>
    <w:link w:val="EncabezadoCar"/>
    <w:rsid w:val="006E02D8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6E02D8"/>
    <w:rPr>
      <w:rFonts w:ascii="Times New Roman" w:hAnsi="Times New Roman" w:eastAsia="Times New Roman" w:cs="Times New Roman"/>
      <w:kern w:val="0"/>
      <w:sz w:val="20"/>
      <w:szCs w:val="20"/>
      <w:lang w:val="en-US" w:eastAsia="zh-CN"/>
      <w14:ligatures w14:val="none"/>
    </w:rPr>
  </w:style>
  <w:style w:type="paragraph" w:styleId="Sangra3detindependiente">
    <w:name w:val="Body Text Indent 3"/>
    <w:basedOn w:val="Normal"/>
    <w:link w:val="Sangra3detindependienteCar"/>
    <w:rsid w:val="006E02D8"/>
    <w:pPr>
      <w:ind w:left="720"/>
      <w:jc w:val="both"/>
    </w:pPr>
    <w:rPr>
      <w:rFonts w:ascii="Verdana" w:hAnsi="Verdana" w:cs="Verdana"/>
      <w:sz w:val="18"/>
    </w:rPr>
  </w:style>
  <w:style w:type="character" w:styleId="Sangra3detindependienteCar" w:customStyle="1">
    <w:name w:val="Sangría 3 de t. independiente Car"/>
    <w:basedOn w:val="Fuentedeprrafopredeter"/>
    <w:link w:val="Sangra3detindependiente"/>
    <w:rsid w:val="006E02D8"/>
    <w:rPr>
      <w:rFonts w:ascii="Verdana" w:hAnsi="Verdana" w:eastAsia="Times New Roman" w:cs="Verdana"/>
      <w:kern w:val="0"/>
      <w:sz w:val="18"/>
      <w:szCs w:val="20"/>
      <w:lang w:val="en-US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6E02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E02D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E02D8"/>
    <w:rPr>
      <w:rFonts w:ascii="Times New Roman" w:hAnsi="Times New Roman" w:eastAsia="Times New Roman" w:cs="Times New Roman"/>
      <w:kern w:val="0"/>
      <w:sz w:val="20"/>
      <w:szCs w:val="20"/>
      <w:lang w:val="en-US" w:eastAsia="zh-C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392AA3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A63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abriel_arturo01@hotmail.com" TargetMode="External" Id="rId8" /><Relationship Type="http://schemas.openxmlformats.org/officeDocument/2006/relationships/hyperlink" Target="https://github.com/gfelix01/Pagina-web-Portofolio/search?l=javascript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github.com/Bolsa-De-Empleo/BolsaDeEmpleo/search?l=css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github.com/Bolsa-De-Empleo/BolsaDeEmpleo/search?l=html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ithub.com/gfelix01/Pagina-web-Portofolio/search?l=css" TargetMode="External" Id="rId15" /><Relationship Type="http://schemas.openxmlformats.org/officeDocument/2006/relationships/hyperlink" Target="https://github.com/Bolsa-De-Empleo/BolsaDeEmpleo/search?l=javascrip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Bolsa-De-Empleo/BolsaDeEmpleo/search?l=c%23" TargetMode="External" Id="rId9" /><Relationship Type="http://schemas.openxmlformats.org/officeDocument/2006/relationships/hyperlink" Target="https://github.com/gfelix01/Pagina-web-Portofolio/search?l=html" TargetMode="External" Id="rId14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Felix</dc:creator>
  <keywords/>
  <dc:description/>
  <lastModifiedBy>Gabriel Felix</lastModifiedBy>
  <revision>8</revision>
  <dcterms:created xsi:type="dcterms:W3CDTF">2023-06-04T22:06:00.0000000Z</dcterms:created>
  <dcterms:modified xsi:type="dcterms:W3CDTF">2023-07-30T22:59:47.8562327Z</dcterms:modified>
</coreProperties>
</file>